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多选题(10题)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题目一：(多线程)</w:t>
      </w:r>
    </w:p>
    <w:p>
      <w:pPr>
        <w:pStyle w:val="12"/>
        <w:numPr>
          <w:ilvl w:val="0"/>
          <w:numId w:val="2"/>
        </w:numPr>
        <w:ind w:firstLineChars="0"/>
      </w:pPr>
      <w:r>
        <w:t>题目</w:t>
      </w:r>
      <w:r>
        <w:rPr>
          <w:rFonts w:hint="eastAsia"/>
        </w:rPr>
        <w:t>：请问，线程中，以下哪些是有关线程状态转换的正确描述：abcd</w:t>
      </w:r>
    </w:p>
    <w:p>
      <w:pPr>
        <w:pStyle w:val="12"/>
        <w:numPr>
          <w:ilvl w:val="0"/>
          <w:numId w:val="3"/>
        </w:numPr>
        <w:ind w:firstLineChars="0"/>
        <w:rPr>
          <w:color w:val="000000"/>
          <w:highlight w:val="yellow"/>
        </w:rPr>
      </w:pPr>
      <w:r>
        <w:rPr>
          <w:rFonts w:hint="eastAsia"/>
          <w:color w:val="000000"/>
          <w:highlight w:val="yellow"/>
        </w:rPr>
        <w:t>从就绪状态转换到运行状态；</w:t>
      </w:r>
    </w:p>
    <w:p>
      <w:pPr>
        <w:pStyle w:val="12"/>
        <w:numPr>
          <w:ilvl w:val="0"/>
          <w:numId w:val="3"/>
        </w:numPr>
        <w:ind w:firstLineChars="0"/>
        <w:rPr>
          <w:color w:val="000000"/>
          <w:highlight w:val="yellow"/>
        </w:rPr>
      </w:pPr>
      <w:r>
        <w:rPr>
          <w:rFonts w:hint="eastAsia"/>
          <w:color w:val="000000"/>
          <w:highlight w:val="yellow"/>
        </w:rPr>
        <w:t>从运行状态转换到阻塞状态；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从阻塞状态转换到休眠状态</w:t>
      </w:r>
    </w:p>
    <w:p>
      <w:pPr>
        <w:pStyle w:val="12"/>
        <w:ind w:left="420" w:firstLine="0" w:firstLineChars="0"/>
        <w:rPr>
          <w:rFonts w:hint="eastAsia"/>
        </w:rPr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题目二：(网络编程)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题目：请选择以下正确的说法：bc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TCP协议的客户端需要创建ServerSocket对象，Server</w:t>
      </w:r>
      <w:r>
        <w:rPr>
          <w:rFonts w:hint="eastAsia"/>
          <w:lang w:val="en-US" w:eastAsia="zh-CN"/>
        </w:rPr>
        <w:t xml:space="preserve"> 服务的意思</w:t>
      </w:r>
    </w:p>
    <w:p>
      <w:pPr>
        <w:pStyle w:val="12"/>
        <w:ind w:left="1200" w:firstLine="0" w:firstLineChars="0"/>
      </w:pPr>
      <w:r>
        <w:rPr>
          <w:rFonts w:hint="eastAsia"/>
        </w:rPr>
        <w:t>服务器端需要创建Socket对象；</w:t>
      </w:r>
    </w:p>
    <w:p>
      <w:pPr>
        <w:pStyle w:val="12"/>
        <w:numPr>
          <w:ilvl w:val="0"/>
          <w:numId w:val="4"/>
        </w:numPr>
        <w:ind w:firstLineChars="0"/>
        <w:rPr>
          <w:color w:val="000000"/>
          <w:highlight w:val="yellow"/>
        </w:rPr>
      </w:pPr>
      <w:r>
        <w:rPr>
          <w:rFonts w:hint="eastAsia"/>
          <w:color w:val="000000"/>
          <w:highlight w:val="yellow"/>
        </w:rPr>
        <w:t>TCP协议的连接，要求服务器端先启动，否则客户端无法启动。</w:t>
      </w:r>
    </w:p>
    <w:p>
      <w:pPr>
        <w:pStyle w:val="12"/>
        <w:numPr>
          <w:ilvl w:val="0"/>
          <w:numId w:val="4"/>
        </w:numPr>
        <w:ind w:firstLineChars="0"/>
        <w:rPr>
          <w:color w:val="000000"/>
        </w:rPr>
      </w:pPr>
      <w:r>
        <w:rPr>
          <w:rFonts w:hint="eastAsia"/>
          <w:color w:val="000000"/>
          <w:highlight w:val="yellow"/>
        </w:rPr>
        <w:t>UTD协议的发送端和接收端都需要先创建DatagramSocket对象。</w:t>
      </w:r>
    </w:p>
    <w:p>
      <w:pPr>
        <w:pStyle w:val="12"/>
        <w:numPr>
          <w:ilvl w:val="0"/>
          <w:numId w:val="4"/>
        </w:numPr>
        <w:ind w:firstLineChars="0"/>
        <w:rPr>
          <w:rFonts w:hint="eastAsia"/>
          <w:color w:val="FFFF00"/>
        </w:rPr>
      </w:pPr>
      <w:r>
        <w:rPr>
          <w:rFonts w:hint="eastAsia"/>
          <w:color w:val="FFFF00"/>
        </w:rPr>
        <w:t>U</w:t>
      </w:r>
      <w:r>
        <w:rPr>
          <w:rFonts w:hint="eastAsia"/>
          <w:color w:val="FFFF00"/>
          <w:lang w:val="en-US" w:eastAsia="zh-CN"/>
        </w:rPr>
        <w:t>T</w:t>
      </w:r>
      <w:r>
        <w:rPr>
          <w:rFonts w:hint="eastAsia"/>
          <w:color w:val="FFFF00"/>
        </w:rPr>
        <w:t>P协议的连接，发送端和接收端哪一端先启动都可以。</w:t>
      </w:r>
    </w:p>
    <w:p>
      <w:pPr>
        <w:pStyle w:val="12"/>
        <w:numPr>
          <w:ilvl w:val="0"/>
          <w:numId w:val="4"/>
        </w:numPr>
        <w:ind w:firstLineChars="0"/>
        <w:rPr>
          <w:color w:val="000000"/>
        </w:rPr>
      </w:pPr>
      <w:r>
        <w:rPr>
          <w:rFonts w:hint="eastAsia"/>
          <w:color w:val="000000"/>
        </w:rPr>
        <w:t>UDP协议的连接，要求接收端先启动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</w:rPr>
        <w:t>，否则发送端无法发送数据。</w:t>
      </w:r>
    </w:p>
    <w:p>
      <w:pPr>
        <w:pStyle w:val="12"/>
        <w:ind w:firstLineChars="0"/>
        <w:rPr>
          <w:rFonts w:hint="eastAsia"/>
        </w:rPr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题目三：(反射)</w:t>
      </w:r>
    </w:p>
    <w:p>
      <w:pPr>
        <w:pStyle w:val="12"/>
        <w:numPr>
          <w:ilvl w:val="0"/>
          <w:numId w:val="5"/>
        </w:numPr>
        <w:ind w:firstLineChars="0"/>
      </w:pPr>
      <w:r>
        <w:t>题目</w:t>
      </w:r>
      <w:r>
        <w:rPr>
          <w:rFonts w:hint="eastAsia"/>
        </w:rPr>
        <w:t>：有如下类定义：</w:t>
      </w:r>
    </w:p>
    <w:p>
      <w:pPr>
        <w:pStyle w:val="12"/>
        <w:numPr>
          <w:ilvl w:val="0"/>
          <w:numId w:val="6"/>
        </w:numPr>
        <w:ind w:firstLineChars="0"/>
      </w:pPr>
      <w:r>
        <w:t>public class Student {</w:t>
      </w:r>
    </w:p>
    <w:p>
      <w:pPr>
        <w:pStyle w:val="12"/>
        <w:ind w:left="1260" w:firstLine="0" w:firstLineChars="0"/>
      </w:pPr>
      <w:r>
        <w:rPr>
          <w:rFonts w:hint="eastAsia"/>
        </w:rPr>
        <w:tab/>
      </w:r>
      <w:r>
        <w:t>private String name;</w:t>
      </w:r>
    </w:p>
    <w:p>
      <w:pPr>
        <w:pStyle w:val="12"/>
        <w:ind w:left="1260" w:firstLine="0" w:firstLineChars="0"/>
      </w:pPr>
      <w:r>
        <w:tab/>
      </w:r>
      <w:r>
        <w:t>public void setName(String name){</w:t>
      </w:r>
    </w:p>
    <w:p>
      <w:pPr>
        <w:pStyle w:val="12"/>
        <w:ind w:left="1260" w:firstLine="0" w:firstLineChars="0"/>
      </w:pPr>
      <w:r>
        <w:tab/>
      </w:r>
      <w:r>
        <w:tab/>
      </w:r>
      <w:r>
        <w:t>this.name = name;</w:t>
      </w:r>
    </w:p>
    <w:p>
      <w:pPr>
        <w:pStyle w:val="12"/>
        <w:ind w:left="1260" w:firstLine="0" w:firstLineChars="0"/>
      </w:pPr>
      <w:r>
        <w:tab/>
      </w:r>
      <w:r>
        <w:t>}</w:t>
      </w:r>
    </w:p>
    <w:p>
      <w:pPr>
        <w:pStyle w:val="12"/>
        <w:ind w:left="1260" w:firstLine="0" w:firstLineChars="0"/>
      </w:pPr>
      <w:r>
        <w:tab/>
      </w:r>
      <w:r>
        <w:t>public String getName(){</w:t>
      </w:r>
    </w:p>
    <w:p>
      <w:pPr>
        <w:pStyle w:val="12"/>
        <w:ind w:left="1260" w:firstLine="0" w:firstLineChars="0"/>
      </w:pPr>
      <w:r>
        <w:tab/>
      </w:r>
      <w:r>
        <w:tab/>
      </w:r>
      <w:r>
        <w:t>return this.name;</w:t>
      </w:r>
    </w:p>
    <w:p>
      <w:pPr>
        <w:pStyle w:val="12"/>
        <w:ind w:left="1260" w:firstLine="0" w:firstLineChars="0"/>
      </w:pPr>
      <w:r>
        <w:tab/>
      </w:r>
      <w:r>
        <w:t>}</w:t>
      </w:r>
    </w:p>
    <w:p>
      <w:pPr>
        <w:pStyle w:val="12"/>
        <w:ind w:left="1260" w:firstLine="0" w:firstLineChars="0"/>
      </w:pPr>
      <w:r>
        <w:t>}</w:t>
      </w:r>
    </w:p>
    <w:p>
      <w:pPr>
        <w:pStyle w:val="12"/>
        <w:numPr>
          <w:ilvl w:val="0"/>
          <w:numId w:val="6"/>
        </w:numPr>
        <w:ind w:firstLineChars="0"/>
      </w:pPr>
      <w:r>
        <w:t>public class Demo {</w:t>
      </w:r>
    </w:p>
    <w:p>
      <w:pPr>
        <w:pStyle w:val="12"/>
        <w:ind w:left="1260" w:firstLine="0" w:firstLineChars="0"/>
      </w:pPr>
      <w:r>
        <w:tab/>
      </w:r>
      <w:r>
        <w:t>public static void main(String[] args) throws Exception {</w:t>
      </w:r>
    </w:p>
    <w:p>
      <w:pPr>
        <w:pStyle w:val="12"/>
        <w:ind w:left="1260" w:firstLine="0" w:firstLineChars="0"/>
      </w:pPr>
      <w:r>
        <w:tab/>
      </w:r>
      <w:r>
        <w:tab/>
      </w:r>
      <w:r>
        <w:t>Class c = Student.class;</w:t>
      </w:r>
    </w:p>
    <w:p>
      <w:pPr>
        <w:pStyle w:val="12"/>
        <w:ind w:left="1260" w:firstLine="0" w:firstLineChars="0"/>
      </w:pPr>
      <w:r>
        <w:tab/>
      </w:r>
      <w:r>
        <w:tab/>
      </w:r>
      <w:r>
        <w:t>Object obj = c.newInstance();</w:t>
      </w:r>
    </w:p>
    <w:p>
      <w:pPr>
        <w:pStyle w:val="12"/>
        <w:ind w:left="1260" w:firstLine="0" w:firstLineChars="0"/>
        <w:rPr>
          <w:u w:val="single"/>
        </w:rPr>
      </w:pPr>
      <w:r>
        <w:tab/>
      </w:r>
      <w:r>
        <w:tab/>
      </w:r>
      <w:r>
        <w:rPr>
          <w:rFonts w:hint="eastAsia"/>
          <w:u w:val="single"/>
        </w:rPr>
        <w:t>__________________;</w:t>
      </w:r>
    </w:p>
    <w:p>
      <w:pPr>
        <w:pStyle w:val="12"/>
        <w:ind w:left="1260" w:firstLine="0" w:firstLineChars="0"/>
      </w:pPr>
      <w:r>
        <w:tab/>
      </w:r>
      <w:r>
        <w:tab/>
      </w:r>
      <w:r>
        <w:rPr>
          <w:rFonts w:hint="eastAsia"/>
        </w:rPr>
        <w:t>__________________;</w:t>
      </w:r>
    </w:p>
    <w:p>
      <w:pPr>
        <w:pStyle w:val="12"/>
        <w:ind w:left="1260" w:firstLine="0" w:firstLineChars="0"/>
      </w:pPr>
      <w:r>
        <w:tab/>
      </w:r>
      <w:r>
        <w:tab/>
      </w:r>
      <w:r>
        <w:t>f.set(obj, "b");</w:t>
      </w:r>
    </w:p>
    <w:p>
      <w:pPr>
        <w:pStyle w:val="12"/>
        <w:ind w:left="1260" w:firstLine="0" w:firstLineChars="0"/>
      </w:pPr>
      <w:r>
        <w:tab/>
      </w:r>
      <w:r>
        <w:tab/>
      </w:r>
      <w:r>
        <w:t>System.out.println(f.get(obj));</w:t>
      </w:r>
    </w:p>
    <w:p>
      <w:pPr>
        <w:pStyle w:val="12"/>
        <w:ind w:left="1260" w:firstLine="0" w:firstLineChars="0"/>
      </w:pPr>
      <w:r>
        <w:tab/>
      </w:r>
      <w:r>
        <w:t>}</w:t>
      </w:r>
    </w:p>
    <w:p>
      <w:pPr>
        <w:pStyle w:val="12"/>
        <w:ind w:left="1260" w:firstLine="0" w:firstLineChars="0"/>
      </w:pPr>
      <w:r>
        <w:t>}</w:t>
      </w:r>
    </w:p>
    <w:p>
      <w:pPr>
        <w:pStyle w:val="12"/>
        <w:ind w:left="420" w:leftChars="200" w:firstLine="0" w:firstLineChars="0"/>
        <w:rPr>
          <w:highlight w:val="red"/>
        </w:rPr>
      </w:pPr>
      <w:r>
        <w:rPr>
          <w:rFonts w:hint="eastAsia"/>
          <w:highlight w:val="red"/>
        </w:rPr>
        <w:t>请按顺序选择答案，补全代码，使程序最终打印：b</w:t>
      </w:r>
    </w:p>
    <w:p>
      <w:pPr>
        <w:pStyle w:val="12"/>
        <w:numPr>
          <w:ilvl w:val="0"/>
          <w:numId w:val="7"/>
        </w:numPr>
        <w:ind w:firstLineChars="0"/>
        <w:rPr>
          <w:highlight w:val="red"/>
        </w:rPr>
      </w:pPr>
      <w:r>
        <w:rPr>
          <w:rFonts w:hint="eastAsia"/>
          <w:highlight w:val="red"/>
        </w:rPr>
        <w:t>Field f = c.getField(</w:t>
      </w:r>
      <w:r>
        <w:rPr>
          <w:highlight w:val="red"/>
        </w:rPr>
        <w:t>“</w:t>
      </w:r>
      <w:r>
        <w:rPr>
          <w:rFonts w:hint="eastAsia"/>
          <w:highlight w:val="red"/>
        </w:rPr>
        <w:t>name</w:t>
      </w:r>
      <w:r>
        <w:rPr>
          <w:highlight w:val="red"/>
        </w:rPr>
        <w:t>”</w:t>
      </w:r>
      <w:r>
        <w:rPr>
          <w:rFonts w:hint="eastAsia"/>
          <w:highlight w:val="red"/>
        </w:rPr>
        <w:t>);</w:t>
      </w:r>
    </w:p>
    <w:p>
      <w:pPr>
        <w:pStyle w:val="12"/>
        <w:numPr>
          <w:ilvl w:val="0"/>
          <w:numId w:val="7"/>
        </w:numPr>
        <w:ind w:firstLineChars="0"/>
        <w:rPr>
          <w:color w:val="FFFF00"/>
          <w:highlight w:val="red"/>
        </w:rPr>
      </w:pPr>
      <w:r>
        <w:rPr>
          <w:rFonts w:hint="eastAsia"/>
          <w:color w:val="FFFF00"/>
          <w:highlight w:val="red"/>
        </w:rPr>
        <w:t>f.setAccessible(true);</w:t>
      </w:r>
    </w:p>
    <w:p>
      <w:pPr>
        <w:pStyle w:val="12"/>
        <w:numPr>
          <w:ilvl w:val="0"/>
          <w:numId w:val="7"/>
        </w:numPr>
        <w:ind w:firstLineChars="0"/>
        <w:rPr>
          <w:color w:val="FFFF00"/>
          <w:highlight w:val="red"/>
        </w:rPr>
      </w:pPr>
      <w:r>
        <w:rPr>
          <w:rFonts w:hint="eastAsia"/>
          <w:color w:val="FFFF00"/>
          <w:highlight w:val="red"/>
        </w:rPr>
        <w:t>Filed f = c.getDeclaredField(</w:t>
      </w:r>
      <w:r>
        <w:rPr>
          <w:color w:val="FFFF00"/>
          <w:highlight w:val="red"/>
        </w:rPr>
        <w:t>“</w:t>
      </w:r>
      <w:r>
        <w:rPr>
          <w:rFonts w:hint="eastAsia"/>
          <w:color w:val="FFFF00"/>
          <w:highlight w:val="red"/>
        </w:rPr>
        <w:t>name</w:t>
      </w:r>
      <w:r>
        <w:rPr>
          <w:color w:val="FFFF00"/>
          <w:highlight w:val="red"/>
        </w:rPr>
        <w:t>”</w:t>
      </w:r>
      <w:r>
        <w:rPr>
          <w:rFonts w:hint="eastAsia"/>
          <w:color w:val="FFFF00"/>
          <w:highlight w:val="red"/>
        </w:rPr>
        <w:t>);</w:t>
      </w:r>
    </w:p>
    <w:p>
      <w:pPr>
        <w:pStyle w:val="12"/>
        <w:numPr>
          <w:ilvl w:val="0"/>
          <w:numId w:val="7"/>
        </w:numPr>
        <w:ind w:firstLineChars="0"/>
        <w:rPr>
          <w:rFonts w:hint="eastAsia"/>
          <w:highlight w:val="red"/>
        </w:rPr>
      </w:pPr>
      <w:r>
        <w:rPr>
          <w:rFonts w:hint="eastAsia"/>
          <w:highlight w:val="red"/>
        </w:rPr>
        <w:t>Filed.Accessible(true);</w:t>
      </w:r>
    </w:p>
    <w:p>
      <w:pPr>
        <w:pStyle w:val="12"/>
        <w:numPr>
          <w:ilvl w:val="0"/>
          <w:numId w:val="7"/>
        </w:numPr>
        <w:ind w:firstLineChars="0"/>
        <w:rPr>
          <w:highlight w:val="red"/>
        </w:rPr>
      </w:pPr>
      <w:r>
        <w:rPr>
          <w:rFonts w:hint="eastAsia"/>
          <w:highlight w:val="red"/>
        </w:rPr>
        <w:t>f.setAccessible(false);</w:t>
      </w:r>
    </w:p>
    <w:p>
      <w:pPr>
        <w:pStyle w:val="12"/>
        <w:ind w:firstLineChars="0"/>
        <w:rPr>
          <w:rFonts w:hint="eastAsia"/>
        </w:rPr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题目四：(反射)</w:t>
      </w:r>
    </w:p>
    <w:p>
      <w:pPr>
        <w:pStyle w:val="12"/>
        <w:numPr>
          <w:ilvl w:val="0"/>
          <w:numId w:val="5"/>
        </w:numPr>
        <w:ind w:firstLineChars="0"/>
      </w:pPr>
      <w:r>
        <w:t>题目</w:t>
      </w:r>
      <w:r>
        <w:rPr>
          <w:rFonts w:hint="eastAsia"/>
        </w:rPr>
        <w:t>：有如下类定义：</w:t>
      </w:r>
    </w:p>
    <w:p>
      <w:pPr>
        <w:pStyle w:val="12"/>
        <w:ind w:left="420"/>
      </w:pPr>
      <w:r>
        <w:rPr>
          <w:rFonts w:hint="eastAsia"/>
        </w:rPr>
        <w:tab/>
      </w:r>
      <w:r>
        <w:t>public class Student {</w:t>
      </w:r>
    </w:p>
    <w:p>
      <w:pPr>
        <w:pStyle w:val="12"/>
        <w:ind w:left="840" w:leftChars="400"/>
      </w:pPr>
      <w:r>
        <w:tab/>
      </w:r>
      <w:r>
        <w:t>public void show(){</w:t>
      </w:r>
    </w:p>
    <w:p>
      <w:pPr>
        <w:pStyle w:val="12"/>
        <w:ind w:left="840" w:leftChars="400"/>
      </w:pPr>
      <w:r>
        <w:tab/>
      </w:r>
      <w:r>
        <w:tab/>
      </w:r>
      <w:r>
        <w:t>System.out.println(“</w:t>
      </w:r>
      <w:r>
        <w:rPr>
          <w:rFonts w:hint="eastAsia"/>
        </w:rPr>
        <w:t>a</w:t>
      </w:r>
      <w:r>
        <w:t>”);</w:t>
      </w:r>
    </w:p>
    <w:p>
      <w:pPr>
        <w:pStyle w:val="12"/>
        <w:ind w:left="840" w:leftChars="400"/>
      </w:pPr>
      <w:r>
        <w:tab/>
      </w:r>
      <w:r>
        <w:t>}</w:t>
      </w:r>
    </w:p>
    <w:p>
      <w:pPr>
        <w:pStyle w:val="12"/>
        <w:ind w:left="1260" w:leftChars="600" w:firstLine="0" w:firstLineChars="0"/>
      </w:pPr>
      <w:r>
        <w:t>}</w:t>
      </w:r>
    </w:p>
    <w:p>
      <w:pPr>
        <w:pStyle w:val="12"/>
        <w:ind w:left="420" w:leftChars="200" w:firstLine="0" w:firstLineChars="0"/>
      </w:pPr>
      <w:r>
        <w:rPr>
          <w:rFonts w:hint="eastAsia"/>
        </w:rPr>
        <w:t>请问，以下哪种方式可以正确调用show()方法</w:t>
      </w:r>
    </w:p>
    <w:p>
      <w:pPr>
        <w:pStyle w:val="12"/>
        <w:ind w:left="420" w:leftChars="200" w:firstLine="0" w:firstLineChars="0"/>
      </w:pPr>
      <w:r>
        <w:rPr>
          <w:rFonts w:hint="eastAsia"/>
        </w:rPr>
        <w:t>(假设以下代码在同包下的Demo类的main方法中)：</w:t>
      </w:r>
    </w:p>
    <w:p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Class c = Student.class;</w:t>
      </w:r>
    </w:p>
    <w:p>
      <w:pPr>
        <w:pStyle w:val="12"/>
        <w:ind w:left="1260" w:firstLine="0" w:firstLineChars="0"/>
      </w:pPr>
      <w:r>
        <w:rPr>
          <w:rFonts w:hint="eastAsia"/>
        </w:rPr>
        <w:t>Object o = c.newInstance();</w:t>
      </w:r>
    </w:p>
    <w:p>
      <w:pPr>
        <w:pStyle w:val="12"/>
        <w:ind w:left="1260" w:firstLine="0" w:firstLineChars="0"/>
      </w:pPr>
      <w:r>
        <w:rPr>
          <w:rFonts w:hint="eastAsia"/>
        </w:rPr>
        <w:t>o.show();</w:t>
      </w:r>
    </w:p>
    <w:p>
      <w:pPr>
        <w:pStyle w:val="12"/>
        <w:numPr>
          <w:ilvl w:val="0"/>
          <w:numId w:val="8"/>
        </w:numPr>
        <w:ind w:firstLineChars="0"/>
        <w:rPr>
          <w:color w:val="000000"/>
          <w:highlight w:val="yellow"/>
        </w:rPr>
      </w:pPr>
      <w:r>
        <w:rPr>
          <w:rFonts w:hint="eastAsia"/>
          <w:color w:val="000000"/>
          <w:highlight w:val="yellow"/>
        </w:rPr>
        <w:t>Class c = Student.class;</w:t>
      </w:r>
    </w:p>
    <w:p>
      <w:pPr>
        <w:pStyle w:val="12"/>
        <w:ind w:left="1260" w:firstLine="0" w:firstLineChars="0"/>
        <w:rPr>
          <w:color w:val="000000"/>
          <w:highlight w:val="yellow"/>
        </w:rPr>
      </w:pPr>
      <w:r>
        <w:rPr>
          <w:rFonts w:hint="eastAsia"/>
          <w:color w:val="000000"/>
          <w:highlight w:val="yellow"/>
        </w:rPr>
        <w:t>Student stu = (Student)c.newInstance();</w:t>
      </w:r>
    </w:p>
    <w:p>
      <w:pPr>
        <w:pStyle w:val="12"/>
        <w:ind w:left="1260" w:firstLine="0" w:firstLineChars="0"/>
        <w:rPr>
          <w:color w:val="000000"/>
          <w:highlight w:val="yellow"/>
        </w:rPr>
      </w:pPr>
      <w:r>
        <w:rPr>
          <w:rFonts w:hint="eastAsia"/>
          <w:color w:val="000000"/>
          <w:highlight w:val="yellow"/>
        </w:rPr>
        <w:t>stu.show();</w:t>
      </w:r>
    </w:p>
    <w:p>
      <w:pPr>
        <w:pStyle w:val="12"/>
        <w:numPr>
          <w:ilvl w:val="0"/>
          <w:numId w:val="8"/>
        </w:numPr>
        <w:ind w:firstLineChars="0"/>
        <w:rPr>
          <w:color w:val="000000"/>
          <w:highlight w:val="yellow"/>
        </w:rPr>
      </w:pPr>
      <w:r>
        <w:rPr>
          <w:rFonts w:hint="eastAsia"/>
          <w:color w:val="000000"/>
          <w:highlight w:val="yellow"/>
        </w:rPr>
        <w:t>Class c = Student.class;</w:t>
      </w:r>
    </w:p>
    <w:p>
      <w:pPr>
        <w:pStyle w:val="12"/>
        <w:ind w:left="1260" w:firstLine="0" w:firstLineChars="0"/>
        <w:rPr>
          <w:color w:val="000000"/>
          <w:highlight w:val="yellow"/>
        </w:rPr>
      </w:pPr>
      <w:r>
        <w:rPr>
          <w:rFonts w:hint="eastAsia"/>
          <w:color w:val="000000"/>
          <w:highlight w:val="yellow"/>
        </w:rPr>
        <w:t>((Student)c.newIntance()).show();</w:t>
      </w:r>
    </w:p>
    <w:p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Class c = Student.class;</w:t>
      </w:r>
    </w:p>
    <w:p>
      <w:pPr>
        <w:pStyle w:val="12"/>
        <w:ind w:left="1260" w:firstLine="0" w:firstLineChars="0"/>
      </w:pPr>
      <w:r>
        <w:rPr>
          <w:rFonts w:hint="eastAsia"/>
        </w:rPr>
        <w:t>Object o = c.getConstructor().newIntance();</w:t>
      </w:r>
    </w:p>
    <w:p>
      <w:pPr>
        <w:pStyle w:val="12"/>
        <w:ind w:left="1260" w:firstLine="0" w:firstLineChars="0"/>
      </w:pPr>
      <w:r>
        <w:rPr>
          <w:rFonts w:hint="eastAsia"/>
        </w:rPr>
        <w:t>o.show();</w:t>
      </w:r>
    </w:p>
    <w:p>
      <w:pPr>
        <w:pStyle w:val="12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Class c = Student.class;</w:t>
      </w:r>
    </w:p>
    <w:p>
      <w:pPr>
        <w:pStyle w:val="12"/>
        <w:ind w:left="1260" w:firstLine="0" w:firstLineChars="0"/>
      </w:pPr>
      <w:r>
        <w:rPr>
          <w:rFonts w:hint="eastAsia"/>
        </w:rPr>
        <w:t>c.show();</w:t>
      </w:r>
    </w:p>
    <w:p>
      <w:pPr>
        <w:pStyle w:val="12"/>
        <w:ind w:left="1260" w:firstLine="0" w:firstLineChars="0"/>
      </w:pPr>
    </w:p>
    <w:p>
      <w:pPr>
        <w:pStyle w:val="12"/>
        <w:ind w:left="420" w:firstLine="0" w:firstLineChars="0"/>
        <w:rPr>
          <w:rFonts w:hint="eastAsia"/>
        </w:rPr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题目五：(XML)</w:t>
      </w:r>
    </w:p>
    <w:p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题目：请问以下哪些是合法的XML元素名：</w:t>
      </w:r>
    </w:p>
    <w:p>
      <w:pPr>
        <w:pStyle w:val="12"/>
        <w:numPr>
          <w:ilvl w:val="0"/>
          <w:numId w:val="10"/>
        </w:numPr>
        <w:ind w:firstLineChars="0"/>
        <w:rPr>
          <w:color w:val="FFFF00"/>
        </w:rPr>
      </w:pPr>
      <w:r>
        <w:rPr>
          <w:rFonts w:hint="eastAsia"/>
          <w:color w:val="FFFF00"/>
        </w:rPr>
        <w:t>&lt;_student&gt;&lt;/_student&gt;</w:t>
      </w:r>
    </w:p>
    <w:p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&lt;2_student&gt;&lt;/2_student&gt;</w:t>
      </w:r>
    </w:p>
    <w:p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&lt;student&amp;info&gt;&lt;/student&amp;info&gt;</w:t>
      </w:r>
    </w:p>
    <w:p>
      <w:pPr>
        <w:pStyle w:val="12"/>
        <w:numPr>
          <w:ilvl w:val="0"/>
          <w:numId w:val="10"/>
        </w:numPr>
        <w:ind w:firstLineChars="0"/>
        <w:rPr>
          <w:rFonts w:hint="eastAsia"/>
          <w:color w:val="FFC000"/>
        </w:rPr>
      </w:pPr>
      <w:r>
        <w:rPr>
          <w:rFonts w:hint="eastAsia"/>
          <w:color w:val="FFC000"/>
        </w:rPr>
        <w:t>&lt;student:info&gt;&lt;/student:info&gt;</w:t>
      </w:r>
    </w:p>
    <w:p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&lt;_student&gt;&lt;/student&gt;</w:t>
      </w:r>
    </w:p>
    <w:p>
      <w:pPr>
        <w:pStyle w:val="12"/>
        <w:ind w:left="1620" w:firstLine="0" w:firstLineChars="0"/>
      </w:pPr>
    </w:p>
    <w:p>
      <w:pPr>
        <w:pStyle w:val="12"/>
        <w:ind w:firstLineChars="0"/>
        <w:rPr>
          <w:rFonts w:hint="eastAsia"/>
        </w:rPr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题目六：(数据库【SQL语句&amp;MySQL单表】)</w:t>
      </w:r>
    </w:p>
    <w:p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题目：有学员信息表：Student，主键为：id(int，自动增长)，请问以下哪些SQL语句可以查询出：id不等于2,3,5,8的学员信息。</w:t>
      </w:r>
    </w:p>
    <w:p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select * from student where id != (2,3,5,8);</w:t>
      </w:r>
    </w:p>
    <w:p>
      <w:pPr>
        <w:pStyle w:val="12"/>
        <w:numPr>
          <w:ilvl w:val="0"/>
          <w:numId w:val="11"/>
        </w:numPr>
        <w:ind w:firstLineChars="0"/>
        <w:rPr>
          <w:color w:val="000000"/>
          <w:highlight w:val="yellow"/>
        </w:rPr>
      </w:pPr>
      <w:r>
        <w:rPr>
          <w:rFonts w:hint="eastAsia"/>
          <w:color w:val="000000"/>
          <w:highlight w:val="yellow"/>
        </w:rPr>
        <w:t>select * from student where id not in(2,3,5,8);</w:t>
      </w:r>
    </w:p>
    <w:p>
      <w:pPr>
        <w:pStyle w:val="12"/>
        <w:numPr>
          <w:ilvl w:val="0"/>
          <w:numId w:val="11"/>
        </w:numPr>
        <w:ind w:firstLineChars="0"/>
        <w:rPr>
          <w:color w:val="000000"/>
          <w:highlight w:val="yellow"/>
        </w:rPr>
      </w:pPr>
      <w:r>
        <w:rPr>
          <w:rFonts w:hint="eastAsia"/>
          <w:color w:val="000000"/>
          <w:highlight w:val="yellow"/>
        </w:rPr>
        <w:t>select * from student where not id in(2,3,5,8);</w:t>
      </w:r>
    </w:p>
    <w:p>
      <w:pPr>
        <w:pStyle w:val="12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select * from student where id &lt;&gt; (2,3,5,8)</w:t>
      </w:r>
    </w:p>
    <w:p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select * from student where id not is (2,3,5,8)</w:t>
      </w:r>
    </w:p>
    <w:p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答案：B,C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题目七：(数据库【SQL语句&amp;MySQL单表】)</w:t>
      </w:r>
    </w:p>
    <w:p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题目：假如有数据库：Employee，里面有</w:t>
      </w:r>
      <w:r>
        <w:t>”性别”字段</w:t>
      </w:r>
      <w:r>
        <w:rPr>
          <w:rFonts w:hint="eastAsia"/>
        </w:rPr>
        <w:t>：sex，</w:t>
      </w:r>
      <w:r>
        <w:t>”薪水”字段</w:t>
      </w:r>
      <w:r>
        <w:rPr>
          <w:rFonts w:hint="eastAsia"/>
        </w:rPr>
        <w:t>：salary，请补全下面的SQL语句，使其可以查询：男性员工和女性的员工的最高薪水。要求结果显示：性别，最高薪水两列。（请按顺序选择）</w:t>
      </w:r>
    </w:p>
    <w:p>
      <w:pPr>
        <w:pStyle w:val="12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 xml:space="preserve">select sex </w:t>
      </w:r>
      <w:r>
        <w:t>‘</w:t>
      </w:r>
      <w:r>
        <w:rPr>
          <w:rFonts w:hint="eastAsia"/>
        </w:rPr>
        <w:t>性别</w:t>
      </w:r>
      <w:r>
        <w:t>’</w:t>
      </w:r>
      <w:r>
        <w:rPr>
          <w:rFonts w:hint="eastAsia"/>
        </w:rPr>
        <w:t>,</w:t>
      </w:r>
      <w:r>
        <w:rPr>
          <w:rFonts w:hint="eastAsia"/>
          <w:u w:val="single"/>
        </w:rPr>
        <w:t xml:space="preserve"> _______________</w:t>
      </w:r>
      <w:r>
        <w:rPr>
          <w:rFonts w:hint="eastAsia"/>
        </w:rPr>
        <w:t xml:space="preserve"> from employee</w:t>
      </w:r>
      <w:r>
        <w:rPr>
          <w:rFonts w:hint="eastAsia"/>
          <w:u w:val="single"/>
        </w:rPr>
        <w:t xml:space="preserve"> _______________</w:t>
      </w:r>
    </w:p>
    <w:p>
      <w:pPr>
        <w:pStyle w:val="12"/>
        <w:numPr>
          <w:ilvl w:val="0"/>
          <w:numId w:val="12"/>
        </w:numPr>
        <w:ind w:firstLineChars="0"/>
        <w:rPr>
          <w:color w:val="000000"/>
          <w:highlight w:val="yellow"/>
        </w:rPr>
      </w:pPr>
      <w:r>
        <w:rPr>
          <w:rFonts w:hint="eastAsia"/>
          <w:color w:val="000000"/>
          <w:highlight w:val="yellow"/>
        </w:rPr>
        <w:t xml:space="preserve">max(salary) </w:t>
      </w:r>
      <w:r>
        <w:rPr>
          <w:color w:val="000000"/>
          <w:highlight w:val="yellow"/>
        </w:rPr>
        <w:t>‘</w:t>
      </w:r>
      <w:r>
        <w:rPr>
          <w:rFonts w:hint="eastAsia"/>
          <w:color w:val="000000"/>
          <w:highlight w:val="yellow"/>
        </w:rPr>
        <w:t>最高薪水</w:t>
      </w:r>
      <w:r>
        <w:rPr>
          <w:color w:val="000000"/>
          <w:highlight w:val="yellow"/>
        </w:rPr>
        <w:t>’</w:t>
      </w:r>
    </w:p>
    <w:p>
      <w:pPr>
        <w:pStyle w:val="12"/>
        <w:numPr>
          <w:ilvl w:val="0"/>
          <w:numId w:val="12"/>
        </w:numPr>
        <w:ind w:firstLineChars="0"/>
      </w:pPr>
      <w:r>
        <w:rPr>
          <w:rFonts w:hint="eastAsia"/>
        </w:rPr>
        <w:t>group by salary;</w:t>
      </w:r>
    </w:p>
    <w:p>
      <w:pPr>
        <w:pStyle w:val="12"/>
        <w:numPr>
          <w:ilvl w:val="0"/>
          <w:numId w:val="12"/>
        </w:numPr>
        <w:ind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group by sex;</w:t>
      </w:r>
    </w:p>
    <w:p>
      <w:pPr>
        <w:pStyle w:val="12"/>
        <w:numPr>
          <w:ilvl w:val="0"/>
          <w:numId w:val="12"/>
        </w:numPr>
        <w:ind w:firstLineChars="0"/>
        <w:rPr>
          <w:color w:val="FFC000"/>
        </w:rPr>
      </w:pPr>
      <w:r>
        <w:rPr>
          <w:rFonts w:hint="eastAsia"/>
          <w:color w:val="FFC000"/>
        </w:rPr>
        <w:t>group by salary;</w:t>
      </w:r>
    </w:p>
    <w:p>
      <w:pPr>
        <w:pStyle w:val="12"/>
        <w:ind w:left="1260" w:firstLine="0" w:firstLineChars="0"/>
        <w:rPr>
          <w:color w:val="FF0000"/>
        </w:rPr>
      </w:pPr>
    </w:p>
    <w:p>
      <w:pPr>
        <w:pStyle w:val="12"/>
        <w:ind w:firstLineChars="0"/>
        <w:rPr>
          <w:rFonts w:hint="eastAsia"/>
        </w:rPr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题目八：(数据库【MySQL多表查询】)</w:t>
      </w:r>
    </w:p>
    <w:p>
      <w:pPr>
        <w:pStyle w:val="12"/>
        <w:numPr>
          <w:ilvl w:val="0"/>
          <w:numId w:val="9"/>
        </w:numPr>
        <w:ind w:firstLineChars="0"/>
      </w:pPr>
      <w:r>
        <w:t>题目</w:t>
      </w:r>
      <w:r>
        <w:rPr>
          <w:rFonts w:hint="eastAsia"/>
        </w:rPr>
        <w:t>：有如下数据库：</w:t>
      </w:r>
    </w:p>
    <w:p>
      <w:pPr>
        <w:pStyle w:val="12"/>
        <w:numPr>
          <w:ilvl w:val="0"/>
          <w:numId w:val="13"/>
        </w:numPr>
        <w:ind w:firstLineChars="0"/>
      </w:pPr>
      <w:r>
        <w:rPr>
          <w:rFonts w:hint="eastAsia"/>
        </w:rPr>
        <w:t>课程表：Course</w:t>
      </w:r>
    </w:p>
    <w:p>
      <w:pPr>
        <w:pStyle w:val="12"/>
        <w:ind w:left="1260" w:firstLine="0" w:firstLineChars="0"/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cdesc</w:t>
      </w:r>
    </w:p>
    <w:p>
      <w:pPr>
        <w:pStyle w:val="12"/>
        <w:ind w:left="1260" w:firstLine="0" w:firstLineChars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Java学科</w:t>
      </w:r>
    </w:p>
    <w:p>
      <w:pPr>
        <w:pStyle w:val="12"/>
        <w:ind w:left="1260" w:firstLine="0" w:firstLineChars="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C#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C#学科</w:t>
      </w:r>
    </w:p>
    <w:p>
      <w:pPr>
        <w:pStyle w:val="12"/>
        <w:ind w:left="1260" w:firstLine="0" w:firstLineChars="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平面设计</w:t>
      </w:r>
      <w:r>
        <w:rPr>
          <w:rFonts w:hint="eastAsia"/>
        </w:rPr>
        <w:tab/>
      </w:r>
      <w:r>
        <w:rPr>
          <w:rFonts w:hint="eastAsia"/>
        </w:rPr>
        <w:t>平面设计学科</w:t>
      </w:r>
    </w:p>
    <w:p>
      <w:pPr>
        <w:pStyle w:val="12"/>
        <w:numPr>
          <w:ilvl w:val="0"/>
          <w:numId w:val="13"/>
        </w:numPr>
        <w:ind w:firstLineChars="0"/>
      </w:pPr>
      <w:r>
        <w:rPr>
          <w:rFonts w:hint="eastAsia"/>
        </w:rPr>
        <w:t>学员表：Student</w:t>
      </w:r>
    </w:p>
    <w:p>
      <w:pPr>
        <w:pStyle w:val="12"/>
        <w:ind w:left="1260" w:firstLine="0" w:firstLineChars="0"/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courseid</w:t>
      </w:r>
    </w:p>
    <w:p>
      <w:pPr>
        <w:pStyle w:val="12"/>
        <w:ind w:left="1260" w:firstLine="0" w:firstLineChars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王平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pStyle w:val="12"/>
        <w:ind w:left="1260" w:firstLine="0" w:firstLineChars="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李丽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pStyle w:val="12"/>
        <w:ind w:left="1260" w:firstLine="0" w:firstLineChars="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赵勇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pStyle w:val="12"/>
        <w:ind w:left="1260" w:firstLine="0" w:firstLineChars="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武大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pStyle w:val="12"/>
        <w:ind w:left="420" w:leftChars="200" w:firstLine="0" w:firstLineChars="0"/>
      </w:pPr>
      <w:r>
        <w:rPr>
          <w:rFonts w:hint="eastAsia"/>
        </w:rPr>
        <w:t>请补全如下SQL语句，使其可以查询：各科学员的总数量。要求结果显示：科目名称，总人数两列。(请按顺序选择)</w:t>
      </w:r>
    </w:p>
    <w:p>
      <w:pPr>
        <w:pStyle w:val="12"/>
        <w:ind w:left="630" w:leftChars="300" w:firstLine="0" w:firstLineChars="0"/>
        <w:rPr>
          <w:u w:val="single"/>
        </w:rPr>
      </w:pPr>
      <w:r>
        <w:rPr>
          <w:rFonts w:hint="eastAsia"/>
        </w:rPr>
        <w:t xml:space="preserve">select cname </w:t>
      </w:r>
      <w:r>
        <w:t>‘</w:t>
      </w:r>
      <w:r>
        <w:rPr>
          <w:rFonts w:hint="eastAsia"/>
        </w:rPr>
        <w:t>科目名称</w:t>
      </w:r>
      <w:r>
        <w:t>’</w:t>
      </w:r>
      <w:r>
        <w:rPr>
          <w:rFonts w:hint="eastAsia"/>
        </w:rPr>
        <w:t>,</w:t>
      </w:r>
      <w:r>
        <w:rPr>
          <w:rFonts w:hint="eastAsia"/>
          <w:u w:val="single"/>
        </w:rPr>
        <w:t xml:space="preserve">________ </w:t>
      </w:r>
      <w:r>
        <w:t>‘</w:t>
      </w:r>
      <w:r>
        <w:rPr>
          <w:rFonts w:hint="eastAsia"/>
        </w:rPr>
        <w:t>总人数</w:t>
      </w:r>
      <w:r>
        <w:t>’</w:t>
      </w:r>
      <w:r>
        <w:rPr>
          <w:rFonts w:hint="eastAsia"/>
        </w:rPr>
        <w:t xml:space="preserve"> from student s , course c</w:t>
      </w:r>
      <w:r>
        <w:rPr>
          <w:rFonts w:hint="eastAsia"/>
          <w:u w:val="single"/>
        </w:rPr>
        <w:t xml:space="preserve"> _____________;</w:t>
      </w:r>
    </w:p>
    <w:p>
      <w:pPr>
        <w:pStyle w:val="12"/>
        <w:numPr>
          <w:ilvl w:val="0"/>
          <w:numId w:val="14"/>
        </w:numPr>
        <w:ind w:firstLineChars="0"/>
      </w:pPr>
      <w:r>
        <w:rPr>
          <w:rFonts w:hint="eastAsia"/>
        </w:rPr>
        <w:t>sum(courseid)</w:t>
      </w:r>
    </w:p>
    <w:p>
      <w:pPr>
        <w:pStyle w:val="12"/>
        <w:numPr>
          <w:ilvl w:val="0"/>
          <w:numId w:val="14"/>
        </w:numPr>
        <w:ind w:firstLineChars="0"/>
        <w:rPr>
          <w:rFonts w:hint="eastAsia"/>
          <w:color w:val="000000"/>
          <w:highlight w:val="yellow"/>
        </w:rPr>
      </w:pPr>
      <w:r>
        <w:rPr>
          <w:rFonts w:hint="eastAsia"/>
          <w:color w:val="000000"/>
          <w:highlight w:val="yellow"/>
        </w:rPr>
        <w:t>count(*)</w:t>
      </w:r>
    </w:p>
    <w:p>
      <w:pPr>
        <w:pStyle w:val="12"/>
        <w:numPr>
          <w:ilvl w:val="0"/>
          <w:numId w:val="14"/>
        </w:numPr>
        <w:ind w:firstLineChars="0"/>
      </w:pPr>
      <w:r>
        <w:rPr>
          <w:rFonts w:hint="eastAsia"/>
        </w:rPr>
        <w:t>sum(*)</w:t>
      </w:r>
    </w:p>
    <w:p>
      <w:pPr>
        <w:pStyle w:val="12"/>
        <w:numPr>
          <w:ilvl w:val="0"/>
          <w:numId w:val="14"/>
        </w:numPr>
        <w:ind w:firstLineChars="0"/>
        <w:rPr>
          <w:color w:val="000000"/>
          <w:highlight w:val="yellow"/>
        </w:rPr>
      </w:pPr>
      <w:r>
        <w:rPr>
          <w:rFonts w:hint="eastAsia"/>
          <w:color w:val="000000"/>
          <w:highlight w:val="yellow"/>
        </w:rPr>
        <w:t>where s.courseid = c.id group by s.courseid</w:t>
      </w:r>
    </w:p>
    <w:p>
      <w:pPr>
        <w:pStyle w:val="12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on s.courseid = c.id group by c.cname</w:t>
      </w:r>
    </w:p>
    <w:p>
      <w:pPr>
        <w:pStyle w:val="12"/>
        <w:ind w:left="1260" w:firstLine="0" w:firstLineChars="0"/>
      </w:pPr>
    </w:p>
    <w:p>
      <w:pPr>
        <w:pStyle w:val="12"/>
        <w:ind w:firstLineChars="0"/>
        <w:rPr>
          <w:rFonts w:hint="eastAsia"/>
        </w:rPr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题目九：(数据库【MySQL多表查询】)</w:t>
      </w:r>
    </w:p>
    <w:p>
      <w:pPr>
        <w:pStyle w:val="12"/>
        <w:numPr>
          <w:ilvl w:val="0"/>
          <w:numId w:val="9"/>
        </w:numPr>
        <w:ind w:firstLineChars="0"/>
      </w:pPr>
      <w:r>
        <w:t>题目</w:t>
      </w:r>
      <w:r>
        <w:rPr>
          <w:rFonts w:hint="eastAsia"/>
        </w:rPr>
        <w:t>：有如下表格：</w:t>
      </w:r>
    </w:p>
    <w:p>
      <w:pPr>
        <w:pStyle w:val="12"/>
        <w:numPr>
          <w:ilvl w:val="0"/>
          <w:numId w:val="15"/>
        </w:numPr>
        <w:ind w:firstLineChars="0"/>
      </w:pPr>
      <w:r>
        <w:rPr>
          <w:rFonts w:hint="eastAsia"/>
        </w:rPr>
        <w:t>歌手表：Singer</w:t>
      </w:r>
    </w:p>
    <w:p>
      <w:pPr>
        <w:pStyle w:val="12"/>
        <w:ind w:left="1260" w:firstLine="0" w:firstLineChars="0"/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sgname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sex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ind w:left="1260" w:firstLine="0" w:firstLineChars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李行亮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</w:t>
      </w:r>
    </w:p>
    <w:p>
      <w:pPr>
        <w:pStyle w:val="12"/>
        <w:ind w:left="1260" w:firstLine="0" w:firstLineChars="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李玉刚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</w:t>
      </w:r>
    </w:p>
    <w:p>
      <w:pPr>
        <w:pStyle w:val="12"/>
        <w:ind w:left="1260" w:firstLine="0" w:firstLineChars="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许茹芸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</w:t>
      </w:r>
    </w:p>
    <w:p>
      <w:pPr>
        <w:pStyle w:val="12"/>
        <w:ind w:left="1260" w:firstLine="0" w:firstLineChars="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张惠妹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</w:t>
      </w:r>
    </w:p>
    <w:p>
      <w:pPr>
        <w:pStyle w:val="12"/>
        <w:numPr>
          <w:ilvl w:val="0"/>
          <w:numId w:val="15"/>
        </w:numPr>
        <w:ind w:firstLineChars="0"/>
      </w:pPr>
      <w:r>
        <w:rPr>
          <w:rFonts w:hint="eastAsia"/>
        </w:rPr>
        <w:t>歌曲表：Song</w:t>
      </w:r>
    </w:p>
    <w:p>
      <w:pPr>
        <w:pStyle w:val="12"/>
        <w:ind w:left="1260" w:firstLine="0" w:firstLineChars="0"/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singerid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</w:t>
      </w:r>
    </w:p>
    <w:p>
      <w:pPr>
        <w:pStyle w:val="12"/>
        <w:ind w:left="1260" w:firstLine="0" w:firstLineChars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愿得一人心</w:t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流行</w:t>
      </w:r>
    </w:p>
    <w:p>
      <w:pPr>
        <w:pStyle w:val="12"/>
        <w:ind w:left="1260" w:firstLine="0" w:firstLineChars="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新贵妃醉酒</w:t>
      </w: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流行</w:t>
      </w:r>
    </w:p>
    <w:p>
      <w:pPr>
        <w:pStyle w:val="12"/>
        <w:ind w:left="1260" w:firstLine="0" w:firstLineChars="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如果云知道</w:t>
      </w:r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经典</w:t>
      </w:r>
    </w:p>
    <w:p>
      <w:pPr>
        <w:pStyle w:val="12"/>
        <w:numPr>
          <w:ilvl w:val="0"/>
          <w:numId w:val="16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听海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怀旧</w:t>
      </w:r>
    </w:p>
    <w:p>
      <w:pPr>
        <w:pStyle w:val="12"/>
        <w:ind w:left="420" w:leftChars="200" w:firstLine="0" w:firstLineChars="0"/>
      </w:pPr>
      <w:r>
        <w:rPr>
          <w:rFonts w:hint="eastAsia"/>
        </w:rPr>
        <w:t>请问，以下哪些SQL语句可以查询出：所有</w:t>
      </w:r>
      <w:r>
        <w:t>”女歌手”的”流行歌曲”</w:t>
      </w:r>
      <w:r>
        <w:rPr>
          <w:rFonts w:hint="eastAsia"/>
        </w:rPr>
        <w:t>，</w:t>
      </w:r>
      <w:r>
        <w:t>结果显示</w:t>
      </w:r>
      <w:r>
        <w:rPr>
          <w:rFonts w:hint="eastAsia"/>
        </w:rPr>
        <w:t>：sgname、soname两个字段。</w:t>
      </w:r>
    </w:p>
    <w:p>
      <w:pPr>
        <w:pStyle w:val="12"/>
        <w:numPr>
          <w:ilvl w:val="0"/>
          <w:numId w:val="17"/>
        </w:numPr>
        <w:ind w:firstLineChars="0"/>
        <w:rPr>
          <w:color w:val="FFFF00"/>
        </w:rPr>
      </w:pPr>
      <w:r>
        <w:rPr>
          <w:rFonts w:hint="eastAsia"/>
          <w:color w:val="FFFF00"/>
        </w:rPr>
        <w:t>select sgname,soname from singer sg inner join song so on sg.id = so.singerid where sg.sex=</w:t>
      </w:r>
      <w:r>
        <w:rPr>
          <w:color w:val="FFFF00"/>
        </w:rPr>
        <w:t>’</w:t>
      </w:r>
      <w:r>
        <w:rPr>
          <w:rFonts w:hint="eastAsia"/>
          <w:color w:val="FFFF00"/>
        </w:rPr>
        <w:t>女</w:t>
      </w:r>
      <w:r>
        <w:rPr>
          <w:color w:val="FFFF00"/>
        </w:rPr>
        <w:t>’</w:t>
      </w:r>
      <w:r>
        <w:rPr>
          <w:rFonts w:hint="eastAsia"/>
          <w:color w:val="FFFF00"/>
        </w:rPr>
        <w:t xml:space="preserve"> and so.type = </w:t>
      </w:r>
      <w:r>
        <w:rPr>
          <w:color w:val="FFFF00"/>
        </w:rPr>
        <w:t>‘</w:t>
      </w:r>
      <w:r>
        <w:rPr>
          <w:rFonts w:hint="eastAsia"/>
          <w:color w:val="FFFF00"/>
        </w:rPr>
        <w:t>流行</w:t>
      </w:r>
      <w:r>
        <w:rPr>
          <w:color w:val="FFFF00"/>
        </w:rPr>
        <w:t>’</w:t>
      </w:r>
      <w:r>
        <w:rPr>
          <w:rFonts w:hint="eastAsia"/>
          <w:color w:val="FFFF00"/>
        </w:rPr>
        <w:t>;</w:t>
      </w:r>
    </w:p>
    <w:p>
      <w:pPr>
        <w:pStyle w:val="12"/>
        <w:numPr>
          <w:ilvl w:val="0"/>
          <w:numId w:val="17"/>
        </w:numPr>
        <w:ind w:firstLineChars="0"/>
      </w:pPr>
      <w:r>
        <w:rPr>
          <w:rFonts w:hint="eastAsia"/>
        </w:rPr>
        <w:t>select sgname,soname from singer sg,song so where sg.id = so.id and sg.sex=</w:t>
      </w:r>
      <w:r>
        <w:t>’</w:t>
      </w:r>
      <w:r>
        <w:rPr>
          <w:rFonts w:hint="eastAsia"/>
        </w:rPr>
        <w:t>女</w:t>
      </w:r>
      <w:r>
        <w:t>’</w:t>
      </w:r>
      <w:r>
        <w:rPr>
          <w:rFonts w:hint="eastAsia"/>
        </w:rPr>
        <w:t xml:space="preserve"> and so.type = </w:t>
      </w:r>
      <w:r>
        <w:t>‘</w:t>
      </w:r>
      <w:r>
        <w:rPr>
          <w:rFonts w:hint="eastAsia"/>
        </w:rPr>
        <w:t>流行</w:t>
      </w:r>
      <w:r>
        <w:t>’</w:t>
      </w:r>
      <w:r>
        <w:rPr>
          <w:rFonts w:hint="eastAsia"/>
        </w:rPr>
        <w:t>;</w:t>
      </w:r>
    </w:p>
    <w:p>
      <w:pPr>
        <w:pStyle w:val="12"/>
        <w:numPr>
          <w:ilvl w:val="0"/>
          <w:numId w:val="17"/>
        </w:numPr>
        <w:ind w:firstLineChars="0"/>
      </w:pPr>
      <w:r>
        <w:rPr>
          <w:rFonts w:hint="eastAsia"/>
        </w:rPr>
        <w:t>select sgname,soname from singer sg left join song so where sg.id = so.id and sg.sex=</w:t>
      </w:r>
      <w:r>
        <w:t>’</w:t>
      </w:r>
      <w:r>
        <w:rPr>
          <w:rFonts w:hint="eastAsia"/>
        </w:rPr>
        <w:t>女</w:t>
      </w:r>
      <w:r>
        <w:t>’</w:t>
      </w:r>
      <w:r>
        <w:rPr>
          <w:rFonts w:hint="eastAsia"/>
        </w:rPr>
        <w:t xml:space="preserve"> and </w:t>
      </w:r>
      <w:r>
        <w:t>so.type = ‘</w:t>
      </w:r>
      <w:r>
        <w:rPr>
          <w:rFonts w:hint="eastAsia"/>
        </w:rPr>
        <w:t>流行</w:t>
      </w:r>
      <w:r>
        <w:t>’</w:t>
      </w:r>
      <w:r>
        <w:rPr>
          <w:rFonts w:hint="eastAsia"/>
        </w:rPr>
        <w:t>;</w:t>
      </w:r>
    </w:p>
    <w:p>
      <w:pPr>
        <w:pStyle w:val="12"/>
        <w:numPr>
          <w:ilvl w:val="0"/>
          <w:numId w:val="17"/>
        </w:numPr>
        <w:ind w:firstLineChars="0"/>
        <w:rPr>
          <w:rFonts w:hint="eastAsia"/>
          <w:color w:val="000000"/>
        </w:rPr>
      </w:pPr>
      <w:r>
        <w:rPr>
          <w:rFonts w:hint="eastAsia"/>
          <w:color w:val="FFFF00"/>
        </w:rPr>
        <w:t>select sgname,soname from singer sg , song so where sg.id = so.singerid and sg.sex=</w:t>
      </w:r>
      <w:r>
        <w:rPr>
          <w:color w:val="FFFF00"/>
        </w:rPr>
        <w:t>’</w:t>
      </w:r>
      <w:r>
        <w:rPr>
          <w:rFonts w:hint="eastAsia"/>
          <w:color w:val="FFFF00"/>
        </w:rPr>
        <w:t>女</w:t>
      </w:r>
      <w:r>
        <w:rPr>
          <w:color w:val="FFFF00"/>
        </w:rPr>
        <w:t>’</w:t>
      </w:r>
      <w:r>
        <w:rPr>
          <w:rFonts w:hint="eastAsia"/>
          <w:color w:val="FFFF00"/>
        </w:rPr>
        <w:t xml:space="preserve"> and </w:t>
      </w:r>
      <w:r>
        <w:rPr>
          <w:color w:val="FFFF00"/>
        </w:rPr>
        <w:t>so.type = ‘</w:t>
      </w:r>
      <w:r>
        <w:rPr>
          <w:rFonts w:hint="eastAsia"/>
          <w:color w:val="FFFF00"/>
        </w:rPr>
        <w:t>流行</w:t>
      </w:r>
      <w:r>
        <w:rPr>
          <w:color w:val="FFFF00"/>
        </w:rPr>
        <w:t>’</w:t>
      </w:r>
      <w:r>
        <w:rPr>
          <w:rFonts w:hint="eastAsia"/>
          <w:color w:val="FFFF00"/>
        </w:rPr>
        <w:t>;</w:t>
      </w:r>
    </w:p>
    <w:p>
      <w:pPr>
        <w:pStyle w:val="12"/>
        <w:numPr>
          <w:ilvl w:val="0"/>
          <w:numId w:val="17"/>
        </w:numPr>
        <w:ind w:firstLineChars="0"/>
      </w:pPr>
      <w:r>
        <w:rPr>
          <w:rFonts w:hint="eastAsia"/>
        </w:rPr>
        <w:t>select sgname,soname from singer sg right join song so where sg.id = so.id and sg.sex=</w:t>
      </w:r>
      <w:r>
        <w:t>’</w:t>
      </w:r>
      <w:r>
        <w:rPr>
          <w:rFonts w:hint="eastAsia"/>
        </w:rPr>
        <w:t>女</w:t>
      </w:r>
      <w:r>
        <w:t>’</w:t>
      </w:r>
      <w:r>
        <w:rPr>
          <w:rFonts w:hint="eastAsia"/>
        </w:rPr>
        <w:t xml:space="preserve"> and </w:t>
      </w:r>
      <w:r>
        <w:t>so.type = ‘</w:t>
      </w:r>
      <w:r>
        <w:rPr>
          <w:rFonts w:hint="eastAsia"/>
        </w:rPr>
        <w:t>流行</w:t>
      </w:r>
      <w:r>
        <w:t>’</w:t>
      </w:r>
      <w:r>
        <w:rPr>
          <w:rFonts w:hint="eastAsia"/>
        </w:rPr>
        <w:t>;</w:t>
      </w:r>
    </w:p>
    <w:p>
      <w:pPr>
        <w:pStyle w:val="12"/>
        <w:ind w:firstLineChars="0"/>
        <w:rPr>
          <w:rFonts w:hint="eastAsia"/>
        </w:rPr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题目十：(JDBC【连接池、DBUtils】)</w:t>
      </w:r>
    </w:p>
    <w:p>
      <w:pPr>
        <w:pStyle w:val="12"/>
        <w:numPr>
          <w:ilvl w:val="0"/>
          <w:numId w:val="9"/>
        </w:numPr>
        <w:ind w:firstLineChars="0"/>
      </w:pPr>
      <w:r>
        <w:t>题目</w:t>
      </w:r>
      <w:r>
        <w:rPr>
          <w:rFonts w:hint="eastAsia"/>
        </w:rPr>
        <w:t>：有如下代码：</w:t>
      </w:r>
    </w:p>
    <w:p>
      <w:pPr>
        <w:pStyle w:val="12"/>
        <w:ind w:left="420"/>
      </w:pPr>
      <w:r>
        <w:rPr>
          <w:rFonts w:hint="eastAsia"/>
        </w:rPr>
        <w:tab/>
      </w:r>
      <w:r>
        <w:t>public static void main(String[] args) throws SQLException {</w:t>
      </w:r>
    </w:p>
    <w:p>
      <w:pPr>
        <w:pStyle w:val="12"/>
        <w:ind w:left="420"/>
      </w:pPr>
      <w:r>
        <w:tab/>
      </w:r>
      <w:r>
        <w:tab/>
      </w:r>
      <w:r>
        <w:t xml:space="preserve">QueryRunner qr = </w:t>
      </w:r>
      <w:r>
        <w:rPr>
          <w:rFonts w:hint="eastAsia"/>
          <w:u w:val="single"/>
        </w:rPr>
        <w:t>_____________________________________</w:t>
      </w:r>
    </w:p>
    <w:p>
      <w:pPr>
        <w:pStyle w:val="12"/>
        <w:ind w:left="420"/>
      </w:pPr>
      <w:r>
        <w:tab/>
      </w:r>
      <w:r>
        <w:tab/>
      </w:r>
      <w:r>
        <w:t>String sql = "select * from student where id = 1";</w:t>
      </w:r>
    </w:p>
    <w:p>
      <w:pPr>
        <w:pStyle w:val="12"/>
        <w:ind w:left="420"/>
      </w:pPr>
      <w:r>
        <w:tab/>
      </w:r>
      <w:r>
        <w:tab/>
      </w:r>
      <w:r>
        <w:t>Student stu =</w:t>
      </w:r>
      <w:r>
        <w:rPr>
          <w:rFonts w:hint="eastAsia"/>
          <w:u w:val="single"/>
        </w:rPr>
        <w:t>________________________________________</w:t>
      </w:r>
    </w:p>
    <w:p>
      <w:pPr>
        <w:pStyle w:val="12"/>
        <w:ind w:left="420"/>
      </w:pPr>
      <w:r>
        <w:tab/>
      </w:r>
      <w:r>
        <w:tab/>
      </w:r>
      <w:r>
        <w:t>System.out.println(stu.toString());</w:t>
      </w:r>
    </w:p>
    <w:p>
      <w:pPr>
        <w:pStyle w:val="12"/>
        <w:ind w:left="420" w:firstLine="0" w:firstLineChars="0"/>
      </w:pPr>
      <w:r>
        <w:tab/>
      </w:r>
      <w:r>
        <w:rPr>
          <w:rFonts w:hint="eastAsia"/>
        </w:rPr>
        <w:tab/>
      </w:r>
      <w:r>
        <w:t>}</w:t>
      </w:r>
    </w:p>
    <w:p>
      <w:pPr>
        <w:pStyle w:val="12"/>
        <w:ind w:left="420" w:firstLine="0" w:firstLineChars="0"/>
      </w:pPr>
      <w:r>
        <w:rPr>
          <w:rFonts w:hint="eastAsia"/>
        </w:rPr>
        <w:t>上述代码使用QueryRunner查询学员信息，假如数据库、表格、Student类、连接池等所需资源全部正确定义，请根据题意，选择下面选项，补全代码，实现查询。(请按顺序选择)</w:t>
      </w:r>
    </w:p>
    <w:p>
      <w:pPr>
        <w:pStyle w:val="12"/>
        <w:numPr>
          <w:ilvl w:val="0"/>
          <w:numId w:val="18"/>
        </w:numPr>
        <w:ind w:firstLineChars="0"/>
        <w:rPr>
          <w:color w:val="FFFF00"/>
        </w:rPr>
      </w:pPr>
      <w:r>
        <w:rPr>
          <w:rFonts w:hint="eastAsia"/>
          <w:color w:val="FFFF00"/>
        </w:rPr>
        <w:t>new QueryRunner(new ComboPooledDataSource());</w:t>
      </w:r>
    </w:p>
    <w:p>
      <w:pPr>
        <w:pStyle w:val="12"/>
        <w:numPr>
          <w:ilvl w:val="0"/>
          <w:numId w:val="18"/>
        </w:numPr>
        <w:ind w:firstLineChars="0"/>
      </w:pPr>
      <w:r>
        <w:rPr>
          <w:rFonts w:hint="eastAsia"/>
        </w:rPr>
        <w:t>new QueryRunner();</w:t>
      </w:r>
    </w:p>
    <w:p>
      <w:pPr>
        <w:pStyle w:val="12"/>
        <w:numPr>
          <w:ilvl w:val="0"/>
          <w:numId w:val="18"/>
        </w:numPr>
        <w:ind w:firstLineChars="0"/>
        <w:rPr>
          <w:color w:val="FFFF00"/>
        </w:rPr>
      </w:pPr>
      <w:r>
        <w:rPr>
          <w:rFonts w:hint="eastAsia"/>
          <w:color w:val="FFFF00"/>
        </w:rPr>
        <w:t>qr.query(sql,new BeanHandler&lt;Student&gt;(Student.class));</w:t>
      </w:r>
    </w:p>
    <w:p>
      <w:pPr>
        <w:pStyle w:val="12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qr.query(sql,new BeanListHandler&lt;Student&gt;(Student.class));</w:t>
      </w:r>
    </w:p>
    <w:p>
      <w:pPr>
        <w:pStyle w:val="12"/>
        <w:numPr>
          <w:ilvl w:val="0"/>
          <w:numId w:val="18"/>
        </w:numPr>
        <w:ind w:firstLineChars="0"/>
      </w:pPr>
      <w:r>
        <w:rPr>
          <w:rFonts w:hint="eastAsia"/>
        </w:rPr>
        <w:t>qr.query(sql,new BeanHandler ());</w:t>
      </w:r>
    </w:p>
    <w:p>
      <w:pPr>
        <w:pStyle w:val="12"/>
        <w:ind w:left="420"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单选题(10题)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题目一：(多线程)</w:t>
      </w:r>
    </w:p>
    <w:p>
      <w:pPr>
        <w:pStyle w:val="12"/>
        <w:numPr>
          <w:ilvl w:val="0"/>
          <w:numId w:val="19"/>
        </w:numPr>
        <w:ind w:firstLineChars="0"/>
      </w:pPr>
      <w:r>
        <w:rPr>
          <w:rFonts w:hint="eastAsia"/>
        </w:rPr>
        <w:t>题目：请问以下哪些描述是正确的？</w:t>
      </w:r>
    </w:p>
    <w:p>
      <w:pPr>
        <w:pStyle w:val="12"/>
        <w:numPr>
          <w:ilvl w:val="0"/>
          <w:numId w:val="20"/>
        </w:numPr>
        <w:ind w:firstLineChars="0"/>
      </w:pPr>
      <w:r>
        <w:rPr>
          <w:rFonts w:hint="eastAsia"/>
        </w:rPr>
        <w:t>调用sleep()方法使线程进入就绪状态；</w:t>
      </w:r>
    </w:p>
    <w:p>
      <w:pPr>
        <w:pStyle w:val="12"/>
        <w:numPr>
          <w:ilvl w:val="0"/>
          <w:numId w:val="2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调用sleep()方法使线程进入阻塞状态；</w:t>
      </w:r>
    </w:p>
    <w:p>
      <w:pPr>
        <w:pStyle w:val="12"/>
        <w:numPr>
          <w:ilvl w:val="0"/>
          <w:numId w:val="20"/>
        </w:numPr>
        <w:ind w:firstLineChars="0"/>
      </w:pPr>
      <w:r>
        <w:rPr>
          <w:rFonts w:hint="eastAsia"/>
        </w:rPr>
        <w:t>sleep()时间到后，立即恢复为运行状态；</w:t>
      </w:r>
    </w:p>
    <w:p>
      <w:pPr>
        <w:pStyle w:val="12"/>
        <w:numPr>
          <w:ilvl w:val="0"/>
          <w:numId w:val="20"/>
        </w:numPr>
        <w:ind w:firstLineChars="0"/>
      </w:pPr>
      <w:r>
        <w:rPr>
          <w:rFonts w:hint="eastAsia"/>
        </w:rPr>
        <w:t>sleep()时间到后，立即恢复为启动状态</w:t>
      </w:r>
    </w:p>
    <w:p>
      <w:pPr>
        <w:pStyle w:val="12"/>
        <w:ind w:firstLineChars="0"/>
        <w:rPr>
          <w:rFonts w:hint="eastAsia" w:ascii="Consolas" w:hAnsi="Consolas" w:cs="Consolas"/>
          <w:color w:val="000000"/>
          <w:kern w:val="0"/>
          <w:sz w:val="20"/>
          <w:szCs w:val="20"/>
        </w:rPr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题目二：(网络编程)</w:t>
      </w:r>
    </w:p>
    <w:p>
      <w:pPr>
        <w:pStyle w:val="12"/>
        <w:numPr>
          <w:ilvl w:val="0"/>
          <w:numId w:val="19"/>
        </w:numPr>
        <w:ind w:firstLineChars="0"/>
      </w:pPr>
      <w:r>
        <w:rPr>
          <w:rFonts w:hint="eastAsia"/>
        </w:rPr>
        <w:t>题目：请问以下代码的执行结果是什么：</w:t>
      </w:r>
    </w:p>
    <w:p>
      <w:pPr>
        <w:numPr>
          <w:ilvl w:val="1"/>
          <w:numId w:val="21"/>
        </w:numPr>
      </w:pPr>
      <w:r>
        <w:rPr>
          <w:rFonts w:hint="eastAsia"/>
        </w:rPr>
        <w:t>TCP客户端代码：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Socket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Socket(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"127.0.0.1"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9999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.getOutputStream();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"Hello"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ind w:left="1890" w:leftChars="90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numPr>
          <w:ilvl w:val="1"/>
          <w:numId w:val="21"/>
        </w:numPr>
      </w:pPr>
      <w:r>
        <w:rPr>
          <w:rFonts w:hint="eastAsia"/>
        </w:rPr>
        <w:t>TCP服务器端代码：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>
      <w:pPr>
        <w:autoSpaceDE w:val="0"/>
        <w:autoSpaceDN w:val="0"/>
        <w:adjustRightInd w:val="0"/>
        <w:ind w:left="1680" w:leftChars="8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ServerSocket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ServerSocket(9999);</w:t>
      </w:r>
    </w:p>
    <w:p>
      <w:pPr>
        <w:autoSpaceDE w:val="0"/>
        <w:autoSpaceDN w:val="0"/>
        <w:adjustRightInd w:val="0"/>
        <w:ind w:left="1680" w:leftChars="8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Socket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.accept();</w:t>
      </w:r>
    </w:p>
    <w:p>
      <w:pPr>
        <w:autoSpaceDE w:val="0"/>
        <w:autoSpaceDN w:val="0"/>
        <w:adjustRightInd w:val="0"/>
        <w:ind w:left="1680" w:leftChars="8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.getInputStream();</w:t>
      </w:r>
    </w:p>
    <w:p>
      <w:pPr>
        <w:autoSpaceDE w:val="0"/>
        <w:autoSpaceDN w:val="0"/>
        <w:adjustRightInd w:val="0"/>
        <w:ind w:left="1680" w:leftChars="8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>
      <w:pPr>
        <w:autoSpaceDE w:val="0"/>
        <w:autoSpaceDN w:val="0"/>
        <w:adjustRightInd w:val="0"/>
        <w:ind w:left="1680" w:leftChars="8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1680" w:leftChars="8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ind w:left="1680" w:leftChars="8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>
      <w:pPr>
        <w:autoSpaceDE w:val="0"/>
        <w:autoSpaceDN w:val="0"/>
        <w:adjustRightInd w:val="0"/>
        <w:ind w:left="1680" w:leftChars="8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>
      <w:pPr>
        <w:autoSpaceDE w:val="0"/>
        <w:autoSpaceDN w:val="0"/>
        <w:adjustRightInd w:val="0"/>
        <w:ind w:left="1680" w:leftChars="8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6A3E3E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 现预计先启动服务器，再启动客户端的顺序启动程序，请选择一个正确答案：</w:t>
      </w:r>
    </w:p>
    <w:p>
      <w:pPr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客户端编译错误</w:t>
      </w:r>
    </w:p>
    <w:p>
      <w:pPr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服务器端编译错误</w:t>
      </w:r>
    </w:p>
    <w:p>
      <w:pPr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服务器端打印：He</w:t>
      </w:r>
    </w:p>
    <w:p>
      <w:pPr>
        <w:numPr>
          <w:ilvl w:val="0"/>
          <w:numId w:val="22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服务器端打印：Hello</w:t>
      </w:r>
    </w:p>
    <w:p>
      <w:pPr>
        <w:pStyle w:val="12"/>
        <w:ind w:left="420" w:firstLine="0" w:firstLineChars="0"/>
        <w:rPr>
          <w:rFonts w:hint="eastAsia"/>
        </w:rPr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题目三：(反射)</w:t>
      </w:r>
    </w:p>
    <w:p>
      <w:pPr>
        <w:pStyle w:val="12"/>
        <w:numPr>
          <w:ilvl w:val="0"/>
          <w:numId w:val="19"/>
        </w:numPr>
        <w:ind w:firstLineChars="0"/>
      </w:pPr>
      <w:r>
        <w:t>题目</w:t>
      </w:r>
      <w:r>
        <w:rPr>
          <w:rFonts w:hint="eastAsia"/>
        </w:rPr>
        <w:t>：请问以下程序的运行结果是什么：</w:t>
      </w:r>
    </w:p>
    <w:p>
      <w:pPr>
        <w:pStyle w:val="12"/>
        <w:numPr>
          <w:ilvl w:val="0"/>
          <w:numId w:val="23"/>
        </w:numPr>
        <w:ind w:firstLineChars="0"/>
      </w:pPr>
      <w:r>
        <w:rPr>
          <w:rFonts w:hint="eastAsia"/>
        </w:rPr>
        <w:t>有如下类定义：</w:t>
      </w:r>
    </w:p>
    <w:p>
      <w:pPr>
        <w:pStyle w:val="12"/>
        <w:ind w:left="1680" w:firstLine="0" w:firstLineChars="0"/>
      </w:pPr>
      <w:r>
        <w:rPr>
          <w:rFonts w:hint="eastAsia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cn.itcast.demo0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{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Student(){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show(){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ind w:left="1890" w:leftChars="90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2"/>
        <w:numPr>
          <w:ilvl w:val="0"/>
          <w:numId w:val="23"/>
        </w:numPr>
        <w:ind w:firstLineChars="0"/>
      </w:pPr>
      <w:r>
        <w:rPr>
          <w:rFonts w:hint="eastAsia"/>
        </w:rPr>
        <w:t>测试方法：</w:t>
      </w:r>
    </w:p>
    <w:p>
      <w:pPr>
        <w:pStyle w:val="12"/>
        <w:ind w:left="1680" w:firstLine="0" w:firstLineChars="0"/>
      </w:pPr>
      <w:r>
        <w:rPr>
          <w:rFonts w:hint="eastAsia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cn.itcast.demo0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Demo {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Class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Student.class;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.getConstructor().newInstance();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Method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.getMethod(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"show"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.invoke(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1890" w:leftChars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2"/>
        <w:ind w:left="420" w:firstLine="0"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2"/>
        <w:ind w:left="420" w:firstLine="0"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请选择一个正确答案：</w:t>
      </w:r>
    </w:p>
    <w:p>
      <w:pPr>
        <w:pStyle w:val="12"/>
        <w:numPr>
          <w:ilvl w:val="0"/>
          <w:numId w:val="24"/>
        </w:numPr>
        <w:ind w:firstLineChars="0"/>
      </w:pPr>
      <w:r>
        <w:rPr>
          <w:rFonts w:hint="eastAsia"/>
        </w:rPr>
        <w:t>编译错误</w:t>
      </w:r>
    </w:p>
    <w:p>
      <w:pPr>
        <w:pStyle w:val="12"/>
        <w:numPr>
          <w:ilvl w:val="0"/>
          <w:numId w:val="2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运行时异常</w:t>
      </w:r>
    </w:p>
    <w:p>
      <w:pPr>
        <w:pStyle w:val="12"/>
        <w:numPr>
          <w:ilvl w:val="0"/>
          <w:numId w:val="24"/>
        </w:numPr>
        <w:ind w:firstLineChars="0"/>
      </w:pPr>
      <w:r>
        <w:rPr>
          <w:rFonts w:hint="eastAsia"/>
        </w:rPr>
        <w:t>打印：a</w:t>
      </w:r>
    </w:p>
    <w:p>
      <w:pPr>
        <w:pStyle w:val="12"/>
        <w:numPr>
          <w:ilvl w:val="0"/>
          <w:numId w:val="24"/>
        </w:numPr>
        <w:ind w:firstLineChars="0"/>
      </w:pPr>
      <w:r>
        <w:rPr>
          <w:rFonts w:hint="eastAsia"/>
        </w:rPr>
        <w:t>打印：ab</w:t>
      </w:r>
    </w:p>
    <w:p>
      <w:pPr>
        <w:pStyle w:val="12"/>
        <w:ind w:left="420" w:firstLine="0" w:firstLineChars="0"/>
        <w:rPr>
          <w:rFonts w:hint="eastAsia"/>
        </w:rPr>
      </w:pP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题目四</w:t>
      </w:r>
      <w:r>
        <w:rPr>
          <w:rFonts w:hint="eastAsia"/>
          <w:sz w:val="24"/>
          <w:szCs w:val="24"/>
        </w:rPr>
        <w:t>：(XML)</w:t>
      </w:r>
    </w:p>
    <w:p>
      <w:pPr>
        <w:pStyle w:val="12"/>
        <w:numPr>
          <w:ilvl w:val="0"/>
          <w:numId w:val="25"/>
        </w:numPr>
        <w:ind w:firstLineChars="0"/>
      </w:pPr>
      <w:r>
        <w:t>题目</w:t>
      </w:r>
      <w:r>
        <w:rPr>
          <w:rFonts w:hint="eastAsia"/>
        </w:rPr>
        <w:t>：关于XML以下说法正确的是：</w:t>
      </w:r>
    </w:p>
    <w:p>
      <w:pPr>
        <w:pStyle w:val="12"/>
        <w:numPr>
          <w:ilvl w:val="0"/>
          <w:numId w:val="26"/>
        </w:numPr>
        <w:ind w:firstLineChars="0"/>
      </w:pPr>
      <w:r>
        <w:rPr>
          <w:rFonts w:hint="eastAsia"/>
        </w:rPr>
        <w:t>XML是属于Java特有的标记语言；</w:t>
      </w:r>
    </w:p>
    <w:p>
      <w:pPr>
        <w:pStyle w:val="12"/>
        <w:numPr>
          <w:ilvl w:val="0"/>
          <w:numId w:val="26"/>
        </w:numPr>
        <w:ind w:firstLineChars="0"/>
      </w:pPr>
      <w:r>
        <w:rPr>
          <w:rFonts w:hint="eastAsia"/>
        </w:rPr>
        <w:t>XML的标记名称是自定义的，而且只能是</w:t>
      </w:r>
    </w:p>
    <w:p>
      <w:pPr>
        <w:pStyle w:val="12"/>
        <w:ind w:left="1200" w:firstLine="0" w:firstLineChars="0"/>
      </w:pPr>
      <w:r>
        <w:rPr>
          <w:rFonts w:hint="eastAsia"/>
        </w:rPr>
        <w:t>&lt;标记名&gt;文本内容&lt;/标记名&gt;</w:t>
      </w:r>
    </w:p>
    <w:p>
      <w:pPr>
        <w:pStyle w:val="12"/>
        <w:ind w:left="1200" w:firstLine="0" w:firstLineChars="0"/>
      </w:pPr>
      <w:r>
        <w:rPr>
          <w:rFonts w:hint="eastAsia"/>
        </w:rPr>
        <w:t>这种格式</w:t>
      </w:r>
    </w:p>
    <w:p>
      <w:pPr>
        <w:pStyle w:val="12"/>
        <w:numPr>
          <w:ilvl w:val="0"/>
          <w:numId w:val="2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XML中的标记名是区分大小写的</w:t>
      </w:r>
    </w:p>
    <w:p>
      <w:pPr>
        <w:pStyle w:val="12"/>
        <w:numPr>
          <w:ilvl w:val="0"/>
          <w:numId w:val="26"/>
        </w:numPr>
        <w:ind w:firstLineChars="0"/>
      </w:pPr>
      <w:r>
        <w:rPr>
          <w:rFonts w:hint="eastAsia"/>
        </w:rPr>
        <w:t>XML中的</w:t>
      </w:r>
      <w:r>
        <w:t>”文档声明”之前可以写注释</w:t>
      </w:r>
    </w:p>
    <w:p>
      <w:pPr>
        <w:pStyle w:val="12"/>
        <w:ind w:firstLineChars="0"/>
        <w:rPr>
          <w:rFonts w:hint="eastAsia"/>
        </w:rPr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题目五：(注解)</w:t>
      </w:r>
    </w:p>
    <w:p>
      <w:pPr>
        <w:pStyle w:val="12"/>
        <w:numPr>
          <w:ilvl w:val="0"/>
          <w:numId w:val="19"/>
        </w:numPr>
        <w:ind w:firstLineChars="0"/>
      </w:pPr>
      <w:r>
        <w:t>题目</w:t>
      </w:r>
      <w:r>
        <w:rPr>
          <w:rFonts w:hint="eastAsia"/>
        </w:rPr>
        <w:t>：请问如下注解定义正确的是：</w:t>
      </w:r>
    </w:p>
    <w:p>
      <w:pPr>
        <w:pStyle w:val="12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kern w:val="0"/>
          <w:sz w:val="20"/>
          <w:szCs w:val="20"/>
        </w:rPr>
        <w:t>@interface</w:t>
      </w:r>
      <w:r>
        <w:rPr>
          <w:rFonts w:ascii="Consolas" w:hAnsi="Consolas" w:cs="Consolas"/>
          <w:kern w:val="0"/>
          <w:sz w:val="20"/>
          <w:szCs w:val="20"/>
        </w:rPr>
        <w:t xml:space="preserve"> MyAnno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String arr </w:t>
      </w:r>
      <w:r>
        <w:rPr>
          <w:rFonts w:ascii="Consolas" w:hAnsi="Consolas" w:cs="Consolas"/>
          <w:b/>
          <w:bCs/>
          <w:kern w:val="0"/>
          <w:sz w:val="20"/>
          <w:szCs w:val="20"/>
        </w:rPr>
        <w:t>default</w:t>
      </w:r>
      <w:r>
        <w:rPr>
          <w:rFonts w:ascii="Consolas" w:hAnsi="Consolas" w:cs="Consolas"/>
          <w:kern w:val="0"/>
          <w:sz w:val="20"/>
          <w:szCs w:val="20"/>
        </w:rPr>
        <w:t xml:space="preserve"> "";</w:t>
      </w:r>
    </w:p>
    <w:p>
      <w:pPr>
        <w:pStyle w:val="12"/>
        <w:ind w:left="1680" w:firstLine="0"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>
      <w:pPr>
        <w:pStyle w:val="12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kern w:val="0"/>
          <w:sz w:val="20"/>
          <w:szCs w:val="20"/>
        </w:rPr>
        <w:t>@interface</w:t>
      </w:r>
      <w:r>
        <w:rPr>
          <w:rFonts w:ascii="Consolas" w:hAnsi="Consolas" w:cs="Consolas"/>
          <w:kern w:val="0"/>
          <w:sz w:val="20"/>
          <w:szCs w:val="20"/>
        </w:rPr>
        <w:t xml:space="preserve"> MyAnno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hint="eastAsia" w:ascii="Consolas" w:hAnsi="Consolas" w:cs="Consolas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b/>
          <w:bCs/>
          <w:iCs/>
          <w:kern w:val="0"/>
          <w:sz w:val="20"/>
          <w:szCs w:val="20"/>
        </w:rPr>
        <w:t>arr</w:t>
      </w:r>
      <w:r>
        <w:rPr>
          <w:rFonts w:hint="eastAsia" w:ascii="Consolas" w:hAnsi="Consolas" w:cs="Consolas"/>
          <w:b/>
          <w:bCs/>
          <w:iCs/>
          <w:kern w:val="0"/>
          <w:sz w:val="20"/>
          <w:szCs w:val="20"/>
        </w:rPr>
        <w:t>[]</w:t>
      </w:r>
      <w:r>
        <w:rPr>
          <w:rFonts w:ascii="Consolas" w:hAnsi="Consolas" w:cs="Consolas"/>
          <w:kern w:val="0"/>
          <w:sz w:val="20"/>
          <w:szCs w:val="20"/>
        </w:rPr>
        <w:t>;</w:t>
      </w:r>
    </w:p>
    <w:p>
      <w:pPr>
        <w:pStyle w:val="12"/>
        <w:ind w:left="1680" w:firstLine="0"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>
      <w:pPr>
        <w:pStyle w:val="12"/>
        <w:numPr>
          <w:ilvl w:val="0"/>
          <w:numId w:val="27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kern w:val="0"/>
          <w:sz w:val="20"/>
          <w:szCs w:val="20"/>
        </w:rPr>
        <w:t>@interface</w:t>
      </w:r>
      <w:r>
        <w:rPr>
          <w:rFonts w:ascii="Consolas" w:hAnsi="Consolas" w:cs="Consolas"/>
          <w:kern w:val="0"/>
          <w:sz w:val="20"/>
          <w:szCs w:val="20"/>
        </w:rPr>
        <w:t xml:space="preserve"> MyAnno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String</w:t>
      </w:r>
      <w:r>
        <w:rPr>
          <w:rFonts w:hint="eastAsia" w:ascii="Consolas" w:hAnsi="Consolas" w:cs="Consolas"/>
          <w:kern w:val="0"/>
          <w:sz w:val="20"/>
          <w:szCs w:val="20"/>
        </w:rPr>
        <w:t>[]</w:t>
      </w:r>
      <w:r>
        <w:rPr>
          <w:rFonts w:ascii="Consolas" w:hAnsi="Consolas" w:cs="Consolas"/>
          <w:kern w:val="0"/>
          <w:sz w:val="20"/>
          <w:szCs w:val="20"/>
        </w:rPr>
        <w:t xml:space="preserve"> arr;</w:t>
      </w:r>
    </w:p>
    <w:p>
      <w:pPr>
        <w:pStyle w:val="12"/>
        <w:ind w:left="1680" w:firstLine="0"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>
      <w:pPr>
        <w:pStyle w:val="12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kern w:val="0"/>
          <w:sz w:val="20"/>
          <w:szCs w:val="20"/>
        </w:rPr>
        <w:t>@interface</w:t>
      </w:r>
      <w:r>
        <w:rPr>
          <w:rFonts w:ascii="Consolas" w:hAnsi="Consolas" w:cs="Consolas"/>
          <w:kern w:val="0"/>
          <w:sz w:val="20"/>
          <w:szCs w:val="20"/>
        </w:rPr>
        <w:t xml:space="preserve"> MyAnno </w:t>
      </w:r>
      <w:r>
        <w:rPr>
          <w:rFonts w:ascii="Consolas" w:hAnsi="Consolas" w:cs="Consolas"/>
          <w:kern w:val="0"/>
          <w:sz w:val="20"/>
          <w:szCs w:val="20"/>
          <w:u w:val="singl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hint="eastAsia" w:ascii="Consolas" w:hAnsi="Consolas" w:cs="Consolas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arr(</w:t>
      </w:r>
      <w:r>
        <w:rPr>
          <w:rFonts w:ascii="Consolas" w:hAnsi="Consolas" w:cs="Consolas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kern w:val="0"/>
          <w:sz w:val="20"/>
          <w:szCs w:val="20"/>
        </w:rPr>
        <w:t>default</w:t>
      </w:r>
      <w:r>
        <w:rPr>
          <w:rFonts w:hint="eastAsia" w:ascii="Consolas" w:hAnsi="Consolas" w:cs="Consolas"/>
          <w:b/>
          <w:bCs/>
          <w:kern w:val="0"/>
          <w:sz w:val="20"/>
          <w:szCs w:val="20"/>
        </w:rPr>
        <w:t xml:space="preserve"> 0</w:t>
      </w:r>
      <w:r>
        <w:rPr>
          <w:rFonts w:ascii="Consolas" w:hAnsi="Consolas" w:cs="Consolas"/>
          <w:kern w:val="0"/>
          <w:sz w:val="20"/>
          <w:szCs w:val="20"/>
        </w:rPr>
        <w:t>;</w:t>
      </w:r>
    </w:p>
    <w:p>
      <w:pPr>
        <w:pStyle w:val="12"/>
        <w:ind w:left="420" w:firstLine="0" w:firstLineChars="0"/>
      </w:pP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}</w:t>
      </w:r>
    </w:p>
    <w:p>
      <w:pPr>
        <w:pStyle w:val="12"/>
        <w:ind w:left="420" w:firstLine="0" w:firstLineChars="0"/>
        <w:rPr>
          <w:rFonts w:hint="eastAsia"/>
        </w:rPr>
      </w:pP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题目六</w:t>
      </w:r>
      <w:r>
        <w:rPr>
          <w:rFonts w:hint="eastAsia"/>
          <w:sz w:val="24"/>
          <w:szCs w:val="24"/>
        </w:rPr>
        <w:t>：(数据库【SQL语句&amp;MySQL单表】)</w:t>
      </w:r>
    </w:p>
    <w:p>
      <w:pPr>
        <w:pStyle w:val="12"/>
        <w:numPr>
          <w:ilvl w:val="0"/>
          <w:numId w:val="19"/>
        </w:numPr>
        <w:ind w:firstLineChars="0"/>
      </w:pPr>
      <w:r>
        <w:t>题目</w:t>
      </w:r>
      <w:r>
        <w:rPr>
          <w:rFonts w:hint="eastAsia"/>
        </w:rPr>
        <w:t>：有如下表和数据：</w:t>
      </w:r>
    </w:p>
    <w:p>
      <w:pPr>
        <w:pStyle w:val="12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表名：student</w:t>
      </w:r>
    </w:p>
    <w:p>
      <w:pPr>
        <w:pStyle w:val="12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数据：id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sex</w:t>
      </w:r>
    </w:p>
    <w:p>
      <w:pPr>
        <w:pStyle w:val="12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张三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</w:t>
      </w:r>
    </w:p>
    <w:p>
      <w:pPr>
        <w:pStyle w:val="12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李四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</w:t>
      </w:r>
    </w:p>
    <w:p>
      <w:pPr>
        <w:pStyle w:val="12"/>
        <w:ind w:left="420" w:firstLine="0" w:firstLineChars="0"/>
      </w:pPr>
      <w:r>
        <w:rPr>
          <w:rFonts w:hint="eastAsia"/>
        </w:rPr>
        <w:t>请问，以下哪条SQL语句可以查询姓名为</w:t>
      </w:r>
      <w:r>
        <w:t>”李”开头的所有学员</w:t>
      </w:r>
      <w:r>
        <w:rPr>
          <w:rFonts w:hint="eastAsia"/>
        </w:rPr>
        <w:t>：</w:t>
      </w:r>
    </w:p>
    <w:p>
      <w:pPr>
        <w:pStyle w:val="12"/>
        <w:numPr>
          <w:ilvl w:val="0"/>
          <w:numId w:val="28"/>
        </w:numPr>
        <w:ind w:firstLineChars="0"/>
      </w:pPr>
      <w:r>
        <w:rPr>
          <w:rFonts w:hint="eastAsia"/>
        </w:rPr>
        <w:t xml:space="preserve">select * from student where name like </w:t>
      </w:r>
      <w:r>
        <w:t>‘</w:t>
      </w:r>
      <w:r>
        <w:rPr>
          <w:rFonts w:hint="eastAsia"/>
        </w:rPr>
        <w:t>%李%</w:t>
      </w:r>
      <w:r>
        <w:t>’</w:t>
      </w:r>
      <w:r>
        <w:rPr>
          <w:rFonts w:hint="eastAsia"/>
        </w:rPr>
        <w:t>;</w:t>
      </w:r>
    </w:p>
    <w:p>
      <w:pPr>
        <w:pStyle w:val="12"/>
        <w:numPr>
          <w:ilvl w:val="0"/>
          <w:numId w:val="28"/>
        </w:numPr>
        <w:ind w:firstLineChars="0"/>
      </w:pPr>
      <w:r>
        <w:rPr>
          <w:rFonts w:hint="eastAsia"/>
        </w:rPr>
        <w:t xml:space="preserve">select * from student where name like </w:t>
      </w:r>
      <w:r>
        <w:t>‘</w:t>
      </w:r>
      <w:r>
        <w:rPr>
          <w:rFonts w:hint="eastAsia"/>
        </w:rPr>
        <w:t>_李</w:t>
      </w:r>
      <w:r>
        <w:t>’</w:t>
      </w:r>
      <w:r>
        <w:rPr>
          <w:rFonts w:hint="eastAsia"/>
        </w:rPr>
        <w:t>;</w:t>
      </w:r>
    </w:p>
    <w:p>
      <w:pPr>
        <w:pStyle w:val="12"/>
        <w:numPr>
          <w:ilvl w:val="0"/>
          <w:numId w:val="28"/>
        </w:numPr>
        <w:ind w:firstLineChars="0"/>
        <w:rPr>
          <w:color w:val="FF0000"/>
        </w:rPr>
      </w:pPr>
      <w:r>
        <w:rPr>
          <w:rFonts w:hint="eastAsia"/>
          <w:color w:val="FF0000"/>
        </w:rPr>
        <w:t xml:space="preserve">select * from student where name like </w:t>
      </w:r>
      <w:r>
        <w:rPr>
          <w:color w:val="FF0000"/>
        </w:rPr>
        <w:t>‘</w:t>
      </w:r>
      <w:r>
        <w:rPr>
          <w:rFonts w:hint="eastAsia"/>
          <w:color w:val="FF0000"/>
        </w:rPr>
        <w:t>李%</w:t>
      </w:r>
      <w:r>
        <w:rPr>
          <w:color w:val="FF0000"/>
        </w:rPr>
        <w:t>’</w:t>
      </w:r>
      <w:r>
        <w:rPr>
          <w:rFonts w:hint="eastAsia"/>
          <w:color w:val="FF0000"/>
        </w:rPr>
        <w:t>;</w:t>
      </w:r>
    </w:p>
    <w:p>
      <w:pPr>
        <w:pStyle w:val="12"/>
        <w:numPr>
          <w:ilvl w:val="0"/>
          <w:numId w:val="28"/>
        </w:numPr>
        <w:ind w:firstLineChars="0"/>
      </w:pPr>
      <w:r>
        <w:rPr>
          <w:rFonts w:hint="eastAsia"/>
        </w:rPr>
        <w:t xml:space="preserve">select * from student where name like </w:t>
      </w:r>
      <w:r>
        <w:t>‘</w:t>
      </w:r>
      <w:r>
        <w:rPr>
          <w:rFonts w:hint="eastAsia"/>
        </w:rPr>
        <w:t>李_</w:t>
      </w:r>
      <w:r>
        <w:t>’</w:t>
      </w:r>
      <w:r>
        <w:rPr>
          <w:rFonts w:hint="eastAsia"/>
        </w:rPr>
        <w:t>;</w:t>
      </w:r>
    </w:p>
    <w:p>
      <w:pPr>
        <w:pStyle w:val="12"/>
        <w:ind w:left="1200" w:firstLine="0" w:firstLineChars="0"/>
      </w:pPr>
    </w:p>
    <w:p>
      <w:pPr>
        <w:pStyle w:val="12"/>
        <w:ind w:left="420" w:firstLine="0" w:firstLineChars="0"/>
        <w:rPr>
          <w:rFonts w:hint="eastAsia"/>
        </w:rPr>
      </w:pP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题目七</w:t>
      </w:r>
      <w:r>
        <w:rPr>
          <w:rFonts w:hint="eastAsia"/>
          <w:sz w:val="24"/>
          <w:szCs w:val="24"/>
        </w:rPr>
        <w:t>：(数据库【SQL语句&amp;MySQL单表】)</w:t>
      </w:r>
    </w:p>
    <w:p>
      <w:pPr>
        <w:pStyle w:val="12"/>
        <w:numPr>
          <w:ilvl w:val="0"/>
          <w:numId w:val="25"/>
        </w:numPr>
        <w:ind w:firstLineChars="0"/>
      </w:pPr>
      <w:r>
        <w:t>题目</w:t>
      </w:r>
      <w:r>
        <w:rPr>
          <w:rFonts w:hint="eastAsia"/>
        </w:rPr>
        <w:t>：关于MySQL中的group by(分组)，以下说法正确的是：</w:t>
      </w:r>
    </w:p>
    <w:p>
      <w:pPr>
        <w:pStyle w:val="12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group by语句可以和where语句和having语句同时使用</w:t>
      </w:r>
    </w:p>
    <w:p>
      <w:pPr>
        <w:pStyle w:val="12"/>
        <w:numPr>
          <w:ilvl w:val="0"/>
          <w:numId w:val="29"/>
        </w:numPr>
        <w:ind w:firstLineChars="0"/>
      </w:pPr>
      <w:r>
        <w:rPr>
          <w:rFonts w:hint="eastAsia"/>
        </w:rPr>
        <w:t>group by语句只能对一个字段进行分组</w:t>
      </w:r>
    </w:p>
    <w:p>
      <w:pPr>
        <w:pStyle w:val="12"/>
        <w:numPr>
          <w:ilvl w:val="0"/>
          <w:numId w:val="29"/>
        </w:numPr>
        <w:ind w:firstLineChars="0"/>
      </w:pPr>
      <w:r>
        <w:rPr>
          <w:rFonts w:hint="eastAsia"/>
        </w:rPr>
        <w:t>group by语句只能对varchar类型字段进行分组</w:t>
      </w:r>
    </w:p>
    <w:p>
      <w:pPr>
        <w:pStyle w:val="12"/>
        <w:numPr>
          <w:ilvl w:val="0"/>
          <w:numId w:val="29"/>
        </w:numPr>
        <w:ind w:firstLineChars="0"/>
      </w:pPr>
      <w:r>
        <w:rPr>
          <w:rFonts w:hint="eastAsia"/>
        </w:rPr>
        <w:t>group by语句和order by语句可以同时使用，而且没有顺序关系</w:t>
      </w:r>
    </w:p>
    <w:p>
      <w:pPr>
        <w:pStyle w:val="12"/>
        <w:ind w:left="420" w:firstLine="0" w:firstLineChars="0"/>
        <w:rPr>
          <w:rFonts w:hint="eastAsia"/>
        </w:rPr>
      </w:pP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题目八</w:t>
      </w:r>
      <w:r>
        <w:rPr>
          <w:rFonts w:hint="eastAsia"/>
          <w:sz w:val="24"/>
          <w:szCs w:val="24"/>
        </w:rPr>
        <w:t>：(数据库【MySQL多表】)</w:t>
      </w:r>
    </w:p>
    <w:p>
      <w:pPr>
        <w:pStyle w:val="12"/>
        <w:numPr>
          <w:ilvl w:val="0"/>
          <w:numId w:val="25"/>
        </w:numPr>
        <w:ind w:firstLineChars="0"/>
      </w:pPr>
      <w:r>
        <w:t>题目</w:t>
      </w:r>
      <w:r>
        <w:rPr>
          <w:rFonts w:hint="eastAsia"/>
        </w:rPr>
        <w:t>：有以下表格：</w:t>
      </w:r>
    </w:p>
    <w:p>
      <w:pPr>
        <w:pStyle w:val="12"/>
        <w:numPr>
          <w:ilvl w:val="0"/>
          <w:numId w:val="30"/>
        </w:numPr>
        <w:ind w:firstLineChars="0"/>
      </w:pPr>
      <w:r>
        <w:t>科目表</w:t>
      </w:r>
      <w:r>
        <w:rPr>
          <w:rFonts w:hint="eastAsia"/>
        </w:rPr>
        <w:t>：Course</w:t>
      </w:r>
    </w:p>
    <w:p>
      <w:pPr>
        <w:pStyle w:val="12"/>
        <w:ind w:left="1680" w:firstLine="0" w:firstLineChars="0"/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cdesc</w:t>
      </w:r>
    </w:p>
    <w:p>
      <w:pPr>
        <w:pStyle w:val="12"/>
        <w:ind w:left="1680" w:firstLine="0" w:firstLineChars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Java学科</w:t>
      </w:r>
    </w:p>
    <w:p>
      <w:pPr>
        <w:pStyle w:val="12"/>
        <w:ind w:left="1680" w:firstLine="0" w:firstLineChars="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IOS学科</w:t>
      </w:r>
    </w:p>
    <w:p>
      <w:pPr>
        <w:pStyle w:val="12"/>
        <w:ind w:left="1680" w:firstLine="0" w:firstLineChars="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Android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安卓学科</w:t>
      </w:r>
    </w:p>
    <w:p>
      <w:pPr>
        <w:pStyle w:val="12"/>
        <w:ind w:left="1680" w:firstLine="0" w:firstLineChars="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平面设计</w:t>
      </w:r>
      <w:r>
        <w:rPr>
          <w:rFonts w:hint="eastAsia"/>
        </w:rPr>
        <w:tab/>
      </w:r>
      <w:r>
        <w:rPr>
          <w:rFonts w:hint="eastAsia"/>
        </w:rPr>
        <w:t>平面设计学科</w:t>
      </w:r>
    </w:p>
    <w:p>
      <w:pPr>
        <w:pStyle w:val="12"/>
        <w:numPr>
          <w:ilvl w:val="0"/>
          <w:numId w:val="30"/>
        </w:numPr>
        <w:ind w:firstLineChars="0"/>
      </w:pPr>
      <w:r>
        <w:rPr>
          <w:rFonts w:hint="eastAsia"/>
        </w:rPr>
        <w:t>学员表：Student</w:t>
      </w:r>
    </w:p>
    <w:p>
      <w:pPr>
        <w:pStyle w:val="12"/>
        <w:ind w:left="1680" w:firstLine="0" w:firstLineChars="0"/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stusex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cid</w:t>
      </w:r>
    </w:p>
    <w:p>
      <w:pPr>
        <w:pStyle w:val="12"/>
        <w:ind w:left="1680" w:firstLine="0" w:firstLineChars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张三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</w:t>
      </w: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pStyle w:val="12"/>
        <w:ind w:left="1680" w:firstLine="0" w:firstLineChars="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李四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pStyle w:val="12"/>
        <w:ind w:left="1680" w:firstLine="0" w:firstLineChars="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王五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pStyle w:val="12"/>
        <w:ind w:left="420" w:leftChars="200" w:firstLine="0" w:firstLineChars="0"/>
      </w:pPr>
      <w:r>
        <w:rPr>
          <w:rFonts w:hint="eastAsia"/>
        </w:rPr>
        <w:t>请问，以下哪条SQL语句可以查询出Java学科或IOS学科的所有学员的名字：</w:t>
      </w:r>
    </w:p>
    <w:p>
      <w:pPr>
        <w:pStyle w:val="12"/>
        <w:numPr>
          <w:ilvl w:val="0"/>
          <w:numId w:val="31"/>
        </w:numPr>
        <w:ind w:firstLineChars="0"/>
        <w:rPr>
          <w:color w:val="FF0000"/>
        </w:rPr>
      </w:pPr>
      <w:r>
        <w:rPr>
          <w:rFonts w:hint="eastAsia"/>
          <w:color w:val="FF0000"/>
        </w:rPr>
        <w:t xml:space="preserve">select stuname from student s inner join course c on s.cid = c.id where cname = </w:t>
      </w:r>
      <w:r>
        <w:rPr>
          <w:color w:val="FF0000"/>
        </w:rPr>
        <w:t>‘</w:t>
      </w:r>
      <w:r>
        <w:rPr>
          <w:rFonts w:hint="eastAsia"/>
          <w:color w:val="FF0000"/>
        </w:rPr>
        <w:t>Java</w:t>
      </w:r>
      <w:r>
        <w:rPr>
          <w:color w:val="FF0000"/>
        </w:rPr>
        <w:t>’</w:t>
      </w:r>
      <w:r>
        <w:rPr>
          <w:rFonts w:hint="eastAsia"/>
          <w:color w:val="FF0000"/>
        </w:rPr>
        <w:t xml:space="preserve"> or </w:t>
      </w:r>
      <w:r>
        <w:rPr>
          <w:color w:val="FF0000"/>
        </w:rPr>
        <w:t>cname = ‘</w:t>
      </w:r>
      <w:r>
        <w:rPr>
          <w:rFonts w:hint="eastAsia"/>
          <w:color w:val="FF0000"/>
        </w:rPr>
        <w:t>IOS</w:t>
      </w:r>
      <w:r>
        <w:rPr>
          <w:color w:val="FF0000"/>
        </w:rPr>
        <w:t>’</w:t>
      </w:r>
      <w:r>
        <w:rPr>
          <w:rFonts w:hint="eastAsia"/>
          <w:color w:val="FF0000"/>
        </w:rPr>
        <w:t>;</w:t>
      </w:r>
    </w:p>
    <w:p>
      <w:pPr>
        <w:pStyle w:val="12"/>
        <w:numPr>
          <w:ilvl w:val="0"/>
          <w:numId w:val="31"/>
        </w:numPr>
        <w:ind w:firstLineChars="0"/>
      </w:pPr>
      <w:r>
        <w:rPr>
          <w:rFonts w:hint="eastAsia"/>
        </w:rPr>
        <w:t xml:space="preserve">select stuname from student s,course c where s.cid = c.id and cname = </w:t>
      </w:r>
      <w:r>
        <w:t>‘</w:t>
      </w:r>
      <w:r>
        <w:rPr>
          <w:rFonts w:hint="eastAsia"/>
        </w:rPr>
        <w:t>Java</w:t>
      </w:r>
      <w:r>
        <w:t>’</w:t>
      </w:r>
      <w:r>
        <w:rPr>
          <w:rFonts w:hint="eastAsia"/>
        </w:rPr>
        <w:t xml:space="preserve"> or cname = </w:t>
      </w:r>
      <w:r>
        <w:t>‘</w:t>
      </w:r>
      <w:r>
        <w:rPr>
          <w:rFonts w:hint="eastAsia"/>
        </w:rPr>
        <w:t>IOS</w:t>
      </w:r>
      <w:r>
        <w:t>’</w:t>
      </w:r>
      <w:r>
        <w:rPr>
          <w:rFonts w:hint="eastAsia"/>
        </w:rPr>
        <w:t>;</w:t>
      </w:r>
    </w:p>
    <w:p>
      <w:pPr>
        <w:pStyle w:val="12"/>
        <w:numPr>
          <w:ilvl w:val="0"/>
          <w:numId w:val="31"/>
        </w:numPr>
        <w:ind w:firstLineChars="0"/>
      </w:pPr>
      <w:r>
        <w:rPr>
          <w:rFonts w:hint="eastAsia"/>
        </w:rPr>
        <w:t xml:space="preserve">select stuname from student s,course c where s.cid = c.id and cname = </w:t>
      </w:r>
      <w:r>
        <w:t>‘</w:t>
      </w:r>
      <w:r>
        <w:rPr>
          <w:rFonts w:hint="eastAsia"/>
        </w:rPr>
        <w:t>Java</w:t>
      </w:r>
      <w:r>
        <w:t>’</w:t>
      </w:r>
      <w:r>
        <w:rPr>
          <w:rFonts w:hint="eastAsia"/>
        </w:rPr>
        <w:t xml:space="preserve"> and cname =</w:t>
      </w:r>
      <w:r>
        <w:t xml:space="preserve"> ‘</w:t>
      </w:r>
      <w:r>
        <w:rPr>
          <w:rFonts w:hint="eastAsia"/>
        </w:rPr>
        <w:t>IOS</w:t>
      </w:r>
      <w:r>
        <w:t>’</w:t>
      </w:r>
      <w:r>
        <w:rPr>
          <w:rFonts w:hint="eastAsia"/>
        </w:rPr>
        <w:t>;</w:t>
      </w:r>
    </w:p>
    <w:p>
      <w:pPr>
        <w:pStyle w:val="12"/>
        <w:numPr>
          <w:ilvl w:val="0"/>
          <w:numId w:val="31"/>
        </w:numPr>
        <w:ind w:firstLineChars="0"/>
      </w:pPr>
      <w:r>
        <w:rPr>
          <w:rFonts w:hint="eastAsia"/>
        </w:rPr>
        <w:t xml:space="preserve">select stuname from student where cname = </w:t>
      </w:r>
      <w:r>
        <w:t>‘</w:t>
      </w:r>
      <w:r>
        <w:rPr>
          <w:rFonts w:hint="eastAsia"/>
        </w:rPr>
        <w:t>Java</w:t>
      </w:r>
      <w:r>
        <w:t>’</w:t>
      </w:r>
      <w:r>
        <w:rPr>
          <w:rFonts w:hint="eastAsia"/>
        </w:rPr>
        <w:t xml:space="preserve"> or cname = </w:t>
      </w:r>
      <w:r>
        <w:t>‘</w:t>
      </w:r>
      <w:r>
        <w:rPr>
          <w:rFonts w:hint="eastAsia"/>
        </w:rPr>
        <w:t>IOS</w:t>
      </w:r>
      <w:r>
        <w:t>’</w:t>
      </w:r>
      <w:r>
        <w:rPr>
          <w:rFonts w:hint="eastAsia"/>
        </w:rPr>
        <w:t>;</w:t>
      </w:r>
    </w:p>
    <w:p>
      <w:pPr>
        <w:pStyle w:val="12"/>
        <w:ind w:firstLineChars="0"/>
        <w:rPr>
          <w:rFonts w:hint="eastAsia"/>
        </w:rPr>
      </w:pP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题目九</w:t>
      </w:r>
      <w:r>
        <w:rPr>
          <w:rFonts w:hint="eastAsia"/>
          <w:sz w:val="24"/>
          <w:szCs w:val="24"/>
        </w:rPr>
        <w:t>：(数据库【MySQL多表】)</w:t>
      </w:r>
    </w:p>
    <w:p>
      <w:pPr>
        <w:pStyle w:val="12"/>
        <w:numPr>
          <w:ilvl w:val="0"/>
          <w:numId w:val="19"/>
        </w:numPr>
        <w:ind w:firstLineChars="0"/>
      </w:pPr>
      <w:r>
        <w:t>题目</w:t>
      </w:r>
      <w:r>
        <w:rPr>
          <w:rFonts w:hint="eastAsia"/>
        </w:rPr>
        <w:t>：有如下表和数据：</w:t>
      </w:r>
    </w:p>
    <w:p>
      <w:pPr>
        <w:pStyle w:val="12"/>
        <w:numPr>
          <w:ilvl w:val="0"/>
          <w:numId w:val="32"/>
        </w:numPr>
        <w:ind w:firstLineChars="0"/>
      </w:pPr>
      <w:r>
        <w:rPr>
          <w:rFonts w:hint="eastAsia"/>
        </w:rPr>
        <w:t>category（分类表）</w:t>
      </w:r>
    </w:p>
    <w:p>
      <w:pPr>
        <w:pStyle w:val="12"/>
        <w:ind w:left="1680" w:firstLine="0" w:firstLineChars="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cdesc</w:t>
      </w:r>
    </w:p>
    <w:p>
      <w:pPr>
        <w:pStyle w:val="12"/>
        <w:ind w:left="1680" w:firstLine="0" w:firstLineChars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手机类别</w:t>
      </w:r>
    </w:p>
    <w:p>
      <w:pPr>
        <w:pStyle w:val="12"/>
        <w:ind w:left="1680" w:firstLine="0" w:firstLineChars="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家电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家电类别</w:t>
      </w:r>
    </w:p>
    <w:p>
      <w:pPr>
        <w:pStyle w:val="12"/>
        <w:ind w:left="1680" w:firstLine="0" w:firstLineChars="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电脑外设类别</w:t>
      </w:r>
    </w:p>
    <w:p>
      <w:pPr>
        <w:pStyle w:val="12"/>
        <w:numPr>
          <w:ilvl w:val="0"/>
          <w:numId w:val="32"/>
        </w:numPr>
        <w:ind w:firstLineChars="0"/>
      </w:pPr>
      <w:r>
        <w:rPr>
          <w:rFonts w:hint="eastAsia"/>
        </w:rPr>
        <w:t>product（产品表）</w:t>
      </w:r>
    </w:p>
    <w:p>
      <w:pPr>
        <w:pStyle w:val="12"/>
        <w:ind w:left="1680" w:firstLine="0" w:firstLineChars="0"/>
      </w:pP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pdate(上市日期)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cid(分类id)</w:t>
      </w:r>
    </w:p>
    <w:p>
      <w:pPr>
        <w:pStyle w:val="12"/>
        <w:ind w:left="1680" w:firstLine="0" w:firstLineChars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IPhone7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7680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2016-01-03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pStyle w:val="12"/>
        <w:numPr>
          <w:ilvl w:val="0"/>
          <w:numId w:val="33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荣耀6X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2680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2017-02-03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pStyle w:val="12"/>
        <w:ind w:left="1680" w:firstLine="0" w:firstLineChars="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索尼电视</w:t>
      </w:r>
      <w:r>
        <w:rPr>
          <w:rFonts w:hint="eastAsia"/>
        </w:rPr>
        <w:tab/>
      </w:r>
      <w:r>
        <w:rPr>
          <w:rFonts w:hint="eastAsia"/>
        </w:rPr>
        <w:t>7200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2017-03-30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pStyle w:val="12"/>
        <w:ind w:left="1680" w:firstLine="0" w:firstLineChars="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篮球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2017-03-01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(NULL)</w:t>
      </w:r>
    </w:p>
    <w:p>
      <w:pPr>
        <w:pStyle w:val="12"/>
        <w:ind w:left="420" w:leftChars="200" w:firstLine="0" w:firstLineChars="0"/>
      </w:pPr>
      <w:r>
        <w:rPr>
          <w:rFonts w:hint="eastAsia"/>
        </w:rPr>
        <w:t>请问，以下哪条语句可以查询出所有商品，包括没有分类的商品信息：</w:t>
      </w:r>
    </w:p>
    <w:p>
      <w:pPr>
        <w:pStyle w:val="12"/>
        <w:numPr>
          <w:ilvl w:val="0"/>
          <w:numId w:val="34"/>
        </w:numPr>
        <w:ind w:firstLineChars="0"/>
      </w:pPr>
      <w:r>
        <w:rPr>
          <w:rFonts w:hint="eastAsia"/>
        </w:rPr>
        <w:t>select pname,cname from category c left join product p on c.cid = p.cid;</w:t>
      </w:r>
    </w:p>
    <w:p>
      <w:pPr>
        <w:pStyle w:val="12"/>
        <w:numPr>
          <w:ilvl w:val="0"/>
          <w:numId w:val="34"/>
        </w:numPr>
        <w:ind w:firstLineChars="0"/>
      </w:pPr>
      <w:r>
        <w:rPr>
          <w:rFonts w:hint="eastAsia"/>
        </w:rPr>
        <w:t>select pname,cname from category c right join product p where c.cid = p.cid;</w:t>
      </w:r>
    </w:p>
    <w:p>
      <w:pPr>
        <w:pStyle w:val="12"/>
        <w:numPr>
          <w:ilvl w:val="0"/>
          <w:numId w:val="3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select pname,cname from product p left join category c on p.cid = c.cid</w:t>
      </w:r>
    </w:p>
    <w:p>
      <w:pPr>
        <w:pStyle w:val="12"/>
        <w:numPr>
          <w:ilvl w:val="0"/>
          <w:numId w:val="34"/>
        </w:numPr>
        <w:ind w:firstLineChars="0"/>
      </w:pPr>
      <w:r>
        <w:rPr>
          <w:rFonts w:hint="eastAsia"/>
        </w:rPr>
        <w:t>select pname,cname from product p right join category c on p.cid = c.cid</w:t>
      </w:r>
    </w:p>
    <w:p>
      <w:pPr>
        <w:pStyle w:val="12"/>
        <w:ind w:left="420" w:firstLine="0" w:firstLineChars="0"/>
        <w:rPr>
          <w:rFonts w:hint="eastAsia"/>
        </w:rPr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题目十：(JDBC【连接池、DBUtils、事务】)</w:t>
      </w:r>
    </w:p>
    <w:p>
      <w:pPr>
        <w:pStyle w:val="12"/>
        <w:numPr>
          <w:ilvl w:val="0"/>
          <w:numId w:val="25"/>
        </w:numPr>
        <w:ind w:firstLineChars="0"/>
      </w:pPr>
      <w:r>
        <w:t>题目</w:t>
      </w:r>
      <w:r>
        <w:rPr>
          <w:rFonts w:hint="eastAsia"/>
        </w:rPr>
        <w:t>：以下哪种方法的调用表示提交事务并关闭连接：</w:t>
      </w:r>
    </w:p>
    <w:p>
      <w:pPr>
        <w:pStyle w:val="12"/>
        <w:numPr>
          <w:ilvl w:val="0"/>
          <w:numId w:val="35"/>
        </w:numPr>
        <w:ind w:firstLineChars="0"/>
        <w:rPr>
          <w:color w:val="000000"/>
        </w:rPr>
      </w:pPr>
      <w:r>
        <w:rPr>
          <w:rFonts w:hint="eastAsia"/>
          <w:color w:val="000000"/>
        </w:rPr>
        <w:t>调用DBUtils的方法：commitAndClose()方法；</w:t>
      </w:r>
    </w:p>
    <w:p>
      <w:pPr>
        <w:pStyle w:val="12"/>
        <w:numPr>
          <w:ilvl w:val="0"/>
          <w:numId w:val="35"/>
        </w:numPr>
        <w:ind w:firstLineChars="0"/>
      </w:pPr>
      <w:r>
        <w:t>调用</w:t>
      </w:r>
      <w:r>
        <w:rPr>
          <w:rFonts w:hint="eastAsia"/>
        </w:rPr>
        <w:t>Connection的方法：commitAndClose()方法；</w:t>
      </w:r>
    </w:p>
    <w:p>
      <w:pPr>
        <w:pStyle w:val="12"/>
        <w:numPr>
          <w:ilvl w:val="0"/>
          <w:numId w:val="35"/>
        </w:numPr>
        <w:ind w:firstLineChars="0"/>
      </w:pPr>
      <w:r>
        <w:rPr>
          <w:rFonts w:hint="eastAsia"/>
        </w:rPr>
        <w:t>调用Connection的commit()方法，然后调用DBUtils的close()方法</w:t>
      </w:r>
    </w:p>
    <w:p>
      <w:pPr>
        <w:pStyle w:val="12"/>
        <w:numPr>
          <w:ilvl w:val="0"/>
          <w:numId w:val="35"/>
        </w:numPr>
        <w:ind w:firstLineChars="0"/>
      </w:pPr>
      <w:r>
        <w:rPr>
          <w:rFonts w:hint="eastAsia"/>
        </w:rPr>
        <w:t>调用DBUtils的rollbackAndClose()方法</w:t>
      </w:r>
    </w:p>
    <w:p>
      <w:pPr>
        <w:pStyle w:val="12"/>
        <w:ind w:left="420" w:firstLine="0" w:firstLineChars="0"/>
        <w:rPr>
          <w:rFonts w:hint="eastAsia"/>
        </w:rPr>
      </w:pPr>
    </w:p>
    <w:p>
      <w:pPr>
        <w:widowControl/>
        <w:jc w:val="left"/>
        <w:rPr>
          <w:b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  <w:r>
      <w:rPr>
        <w:rFonts w:hint="eastAsia" w:ascii="微软雅黑" w:hAnsi="微软雅黑" w:eastAsia="微软雅黑" w:cs="微软雅黑"/>
        <w:sz w:val="20"/>
        <w:szCs w:val="20"/>
      </w:rPr>
      <w:t>北京市昌平区北七家宏福创业园修正大厦3层</w:t>
    </w:r>
    <w:r>
      <w:rPr>
        <w:rFonts w:hint="eastAsia" w:ascii="微软雅黑" w:hAnsi="微软雅黑" w:eastAsia="微软雅黑" w:cs="微软雅黑"/>
        <w:sz w:val="20"/>
        <w:szCs w:val="20"/>
      </w:rPr>
      <w:drawing>
        <wp:anchor distT="0" distB="0" distL="0" distR="0" simplePos="0" relativeHeight="102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4098" name="Image1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Image1" descr="黑马word模板页脚-2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 xml:space="preserve">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</w:rPr>
    </w:pPr>
    <w:r>
      <w:rPr>
        <w:lang w:val="en-US" w:eastAsia="zh-CN"/>
      </w:rPr>
      <w:drawing>
        <wp:anchor distT="0" distB="0" distL="0" distR="0" simplePos="0" relativeHeight="1024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-520700</wp:posOffset>
          </wp:positionV>
          <wp:extent cx="7630795" cy="910590"/>
          <wp:effectExtent l="0" t="0" r="8255" b="3810"/>
          <wp:wrapNone/>
          <wp:docPr id="4097" name="Image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Image1" descr="各种word模板cs6-1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4" cy="9105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0000001"/>
    <w:multiLevelType w:val="multilevel"/>
    <w:tmpl w:val="00000001"/>
    <w:lvl w:ilvl="0" w:tentative="0">
      <w:start w:val="4"/>
      <w:numFmt w:val="decimal"/>
      <w:lvlText w:val="%1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00000003"/>
    <w:multiLevelType w:val="multilevel"/>
    <w:tmpl w:val="000000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00000004"/>
    <w:multiLevelType w:val="multilevel"/>
    <w:tmpl w:val="00000004"/>
    <w:lvl w:ilvl="0" w:tentative="0">
      <w:start w:val="1"/>
      <w:numFmt w:val="upperLetter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0000005"/>
    <w:multiLevelType w:val="multilevel"/>
    <w:tmpl w:val="00000005"/>
    <w:lvl w:ilvl="0" w:tentative="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00000006"/>
    <w:multiLevelType w:val="multilevel"/>
    <w:tmpl w:val="000000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00000007"/>
    <w:multiLevelType w:val="multilevel"/>
    <w:tmpl w:val="00000007"/>
    <w:lvl w:ilvl="0" w:tentative="0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00000008"/>
    <w:multiLevelType w:val="multilevel"/>
    <w:tmpl w:val="00000008"/>
    <w:lvl w:ilvl="0" w:tentative="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00000009"/>
    <w:multiLevelType w:val="multilevel"/>
    <w:tmpl w:val="000000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0000000A"/>
    <w:multiLevelType w:val="multilevel"/>
    <w:tmpl w:val="0000000A"/>
    <w:lvl w:ilvl="0" w:tentative="0">
      <w:start w:val="3"/>
      <w:numFmt w:val="decimal"/>
      <w:lvlText w:val="%1"/>
      <w:lvlJc w:val="left"/>
      <w:pPr>
        <w:ind w:left="20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520" w:hanging="420"/>
      </w:pPr>
    </w:lvl>
    <w:lvl w:ilvl="2" w:tentative="0">
      <w:start w:val="1"/>
      <w:numFmt w:val="lowerRoman"/>
      <w:lvlText w:val="%3."/>
      <w:lvlJc w:val="right"/>
      <w:pPr>
        <w:ind w:left="2940" w:hanging="420"/>
      </w:pPr>
    </w:lvl>
    <w:lvl w:ilvl="3" w:tentative="0">
      <w:start w:val="1"/>
      <w:numFmt w:val="decimal"/>
      <w:lvlText w:val="%4."/>
      <w:lvlJc w:val="left"/>
      <w:pPr>
        <w:ind w:left="3360" w:hanging="420"/>
      </w:pPr>
    </w:lvl>
    <w:lvl w:ilvl="4" w:tentative="0">
      <w:start w:val="1"/>
      <w:numFmt w:val="lowerLetter"/>
      <w:lvlText w:val="%5)"/>
      <w:lvlJc w:val="left"/>
      <w:pPr>
        <w:ind w:left="3780" w:hanging="420"/>
      </w:pPr>
    </w:lvl>
    <w:lvl w:ilvl="5" w:tentative="0">
      <w:start w:val="1"/>
      <w:numFmt w:val="lowerRoman"/>
      <w:lvlText w:val="%6."/>
      <w:lvlJc w:val="right"/>
      <w:pPr>
        <w:ind w:left="4200" w:hanging="420"/>
      </w:pPr>
    </w:lvl>
    <w:lvl w:ilvl="6" w:tentative="0">
      <w:start w:val="1"/>
      <w:numFmt w:val="decimal"/>
      <w:lvlText w:val="%7."/>
      <w:lvlJc w:val="left"/>
      <w:pPr>
        <w:ind w:left="4620" w:hanging="420"/>
      </w:pPr>
    </w:lvl>
    <w:lvl w:ilvl="7" w:tentative="0">
      <w:start w:val="1"/>
      <w:numFmt w:val="lowerLetter"/>
      <w:lvlText w:val="%8)"/>
      <w:lvlJc w:val="left"/>
      <w:pPr>
        <w:ind w:left="5040" w:hanging="420"/>
      </w:pPr>
    </w:lvl>
    <w:lvl w:ilvl="8" w:tentative="0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0000000B"/>
    <w:multiLevelType w:val="multilevel"/>
    <w:tmpl w:val="0000000B"/>
    <w:lvl w:ilvl="0" w:tentative="0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0000000C"/>
    <w:multiLevelType w:val="multilevel"/>
    <w:tmpl w:val="0000000C"/>
    <w:lvl w:ilvl="0" w:tentative="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0000000D"/>
    <w:multiLevelType w:val="multilevel"/>
    <w:tmpl w:val="0000000D"/>
    <w:lvl w:ilvl="0" w:tentative="0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0000000E"/>
    <w:multiLevelType w:val="multilevel"/>
    <w:tmpl w:val="0000000E"/>
    <w:lvl w:ilvl="0" w:tentative="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0000000F"/>
    <w:multiLevelType w:val="multilevel"/>
    <w:tmpl w:val="0000000F"/>
    <w:lvl w:ilvl="0" w:tentative="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00000010"/>
    <w:multiLevelType w:val="multilevel"/>
    <w:tmpl w:val="00000010"/>
    <w:lvl w:ilvl="0" w:tentative="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00000011"/>
    <w:multiLevelType w:val="multilevel"/>
    <w:tmpl w:val="00000011"/>
    <w:lvl w:ilvl="0" w:tentative="0">
      <w:start w:val="1"/>
      <w:numFmt w:val="upperLetter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00000012"/>
    <w:multiLevelType w:val="multilevel"/>
    <w:tmpl w:val="00000012"/>
    <w:lvl w:ilvl="0" w:tentative="0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0000013"/>
    <w:multiLevelType w:val="multilevel"/>
    <w:tmpl w:val="00000013"/>
    <w:lvl w:ilvl="0" w:tentative="0">
      <w:start w:val="1"/>
      <w:numFmt w:val="upperLetter"/>
      <w:lvlText w:val="%1."/>
      <w:lvlJc w:val="left"/>
      <w:pPr>
        <w:ind w:left="1050" w:hanging="420"/>
      </w:p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20">
    <w:nsid w:val="00000014"/>
    <w:multiLevelType w:val="multilevel"/>
    <w:tmpl w:val="000000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1">
    <w:nsid w:val="00000015"/>
    <w:multiLevelType w:val="multilevel"/>
    <w:tmpl w:val="00000015"/>
    <w:lvl w:ilvl="0" w:tentative="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00000016"/>
    <w:multiLevelType w:val="multilevel"/>
    <w:tmpl w:val="00000016"/>
    <w:lvl w:ilvl="0" w:tentative="0">
      <w:start w:val="1"/>
      <w:numFmt w:val="upperLetter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00000017"/>
    <w:multiLevelType w:val="multilevel"/>
    <w:tmpl w:val="00000017"/>
    <w:lvl w:ilvl="0" w:tentative="0">
      <w:start w:val="1"/>
      <w:numFmt w:val="upperLetter"/>
      <w:lvlText w:val="%1."/>
      <w:lvlJc w:val="left"/>
      <w:pPr>
        <w:ind w:left="1200" w:hanging="360"/>
      </w:pPr>
      <w:rPr>
        <w:rFonts w:hint="default" w:ascii="Consolas" w:hAnsi="Consolas" w:cs="Consolas"/>
        <w:color w:val="000000"/>
        <w:sz w:val="20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00000018"/>
    <w:multiLevelType w:val="multilevel"/>
    <w:tmpl w:val="00000018"/>
    <w:lvl w:ilvl="0" w:tentative="0">
      <w:start w:val="1"/>
      <w:numFmt w:val="decimalEnclosedCircle"/>
      <w:lvlText w:val="%1"/>
      <w:lvlJc w:val="left"/>
      <w:pPr>
        <w:ind w:left="16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5">
    <w:nsid w:val="00000019"/>
    <w:multiLevelType w:val="multilevel"/>
    <w:tmpl w:val="00000019"/>
    <w:lvl w:ilvl="0" w:tentative="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0000001A"/>
    <w:multiLevelType w:val="multilevel"/>
    <w:tmpl w:val="0000001A"/>
    <w:lvl w:ilvl="0" w:tentative="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0000001B"/>
    <w:multiLevelType w:val="multilevel"/>
    <w:tmpl w:val="000000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8">
    <w:nsid w:val="0000001C"/>
    <w:multiLevelType w:val="multilevel"/>
    <w:tmpl w:val="0000001C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0000001D"/>
    <w:multiLevelType w:val="multilevel"/>
    <w:tmpl w:val="0000001D"/>
    <w:lvl w:ilvl="0" w:tentative="0">
      <w:start w:val="1"/>
      <w:numFmt w:val="upperLetter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0000001E"/>
    <w:multiLevelType w:val="multilevel"/>
    <w:tmpl w:val="0000001E"/>
    <w:lvl w:ilvl="0" w:tentative="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16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0000001F"/>
    <w:multiLevelType w:val="multilevel"/>
    <w:tmpl w:val="0000001F"/>
    <w:lvl w:ilvl="0" w:tentative="0">
      <w:start w:val="1"/>
      <w:numFmt w:val="decimalEnclosedCircle"/>
      <w:lvlText w:val="%1"/>
      <w:lvlJc w:val="left"/>
      <w:pPr>
        <w:ind w:left="16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00000020"/>
    <w:multiLevelType w:val="multilevel"/>
    <w:tmpl w:val="00000020"/>
    <w:lvl w:ilvl="0" w:tentative="0">
      <w:start w:val="1"/>
      <w:numFmt w:val="decimalEnclosedCircle"/>
      <w:lvlText w:val="%1"/>
      <w:lvlJc w:val="left"/>
      <w:pPr>
        <w:ind w:left="16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3">
    <w:nsid w:val="00000021"/>
    <w:multiLevelType w:val="multilevel"/>
    <w:tmpl w:val="00000021"/>
    <w:lvl w:ilvl="0" w:tentative="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00000022"/>
    <w:multiLevelType w:val="multilevel"/>
    <w:tmpl w:val="00000022"/>
    <w:lvl w:ilvl="0" w:tentative="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8"/>
  </w:num>
  <w:num w:numId="2">
    <w:abstractNumId w:val="3"/>
  </w:num>
  <w:num w:numId="3">
    <w:abstractNumId w:val="16"/>
  </w:num>
  <w:num w:numId="4">
    <w:abstractNumId w:val="12"/>
  </w:num>
  <w:num w:numId="5">
    <w:abstractNumId w:val="27"/>
  </w:num>
  <w:num w:numId="6">
    <w:abstractNumId w:val="7"/>
  </w:num>
  <w:num w:numId="7">
    <w:abstractNumId w:val="25"/>
  </w:num>
  <w:num w:numId="8">
    <w:abstractNumId w:val="17"/>
  </w:num>
  <w:num w:numId="9">
    <w:abstractNumId w:val="9"/>
  </w:num>
  <w:num w:numId="10">
    <w:abstractNumId w:val="2"/>
  </w:num>
  <w:num w:numId="11">
    <w:abstractNumId w:val="26"/>
  </w:num>
  <w:num w:numId="12">
    <w:abstractNumId w:val="22"/>
  </w:num>
  <w:num w:numId="13">
    <w:abstractNumId w:val="11"/>
  </w:num>
  <w:num w:numId="14">
    <w:abstractNumId w:val="4"/>
  </w:num>
  <w:num w:numId="15">
    <w:abstractNumId w:val="13"/>
  </w:num>
  <w:num w:numId="16">
    <w:abstractNumId w:val="1"/>
  </w:num>
  <w:num w:numId="17">
    <w:abstractNumId w:val="28"/>
  </w:num>
  <w:num w:numId="18">
    <w:abstractNumId w:val="34"/>
  </w:num>
  <w:num w:numId="19">
    <w:abstractNumId w:val="6"/>
  </w:num>
  <w:num w:numId="20">
    <w:abstractNumId w:val="0"/>
  </w:num>
  <w:num w:numId="21">
    <w:abstractNumId w:val="30"/>
  </w:num>
  <w:num w:numId="22">
    <w:abstractNumId w:val="19"/>
  </w:num>
  <w:num w:numId="23">
    <w:abstractNumId w:val="24"/>
  </w:num>
  <w:num w:numId="24">
    <w:abstractNumId w:val="23"/>
  </w:num>
  <w:num w:numId="25">
    <w:abstractNumId w:val="20"/>
  </w:num>
  <w:num w:numId="26">
    <w:abstractNumId w:val="15"/>
  </w:num>
  <w:num w:numId="27">
    <w:abstractNumId w:val="29"/>
  </w:num>
  <w:num w:numId="28">
    <w:abstractNumId w:val="14"/>
  </w:num>
  <w:num w:numId="29">
    <w:abstractNumId w:val="8"/>
  </w:num>
  <w:num w:numId="30">
    <w:abstractNumId w:val="32"/>
  </w:num>
  <w:num w:numId="31">
    <w:abstractNumId w:val="33"/>
  </w:num>
  <w:num w:numId="32">
    <w:abstractNumId w:val="31"/>
  </w:num>
  <w:num w:numId="33">
    <w:abstractNumId w:val="10"/>
  </w:num>
  <w:num w:numId="34">
    <w:abstractNumId w:val="21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FAB2223"/>
    <w:rsid w:val="24B4518A"/>
    <w:rsid w:val="297D6FBB"/>
    <w:rsid w:val="2BB817D6"/>
    <w:rsid w:val="42D15E16"/>
    <w:rsid w:val="474F2C0B"/>
    <w:rsid w:val="4CF42C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uiPriority w:val="1"/>
  </w:style>
  <w:style w:type="table" w:default="1" w:styleId="7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4"/>
    <w:uiPriority w:val="99"/>
    <w:rPr>
      <w:sz w:val="18"/>
      <w:szCs w:val="18"/>
    </w:rPr>
  </w:style>
  <w:style w:type="character" w:customStyle="1" w:styleId="10">
    <w:name w:val="标题 1 字符"/>
    <w:basedOn w:val="6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1">
    <w:name w:val="标题 2 字符"/>
    <w:basedOn w:val="6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paragraph" w:customStyle="1" w:styleId="12">
    <w:name w:val="List Paragraph_1a551bfe-f729-4b5e-ab36-1dc6f9ddef0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2544</Words>
  <Characters>6477</Characters>
  <Paragraphs>315</Paragraphs>
  <ScaleCrop>false</ScaleCrop>
  <LinksUpToDate>false</LinksUpToDate>
  <CharactersWithSpaces>7349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2017-12-18T11:06:00Z</dcterms:created>
  <dc:creator>Administrator</dc:creator>
  <cp:lastModifiedBy>zhengbingyan</cp:lastModifiedBy>
  <dcterms:modified xsi:type="dcterms:W3CDTF">2017-12-20T02:13:56Z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